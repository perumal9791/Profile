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65F02" w14:textId="77777777" w:rsidR="00204EF7" w:rsidRDefault="00204EF7">
      <w:pPr>
        <w:pStyle w:val="Heading2"/>
        <w:tabs>
          <w:tab w:val="left" w:pos="600"/>
          <w:tab w:val="center" w:pos="4795"/>
          <w:tab w:val="left" w:pos="6300"/>
        </w:tabs>
        <w:jc w:val="center"/>
        <w:rPr>
          <w:rFonts w:ascii="Verdana" w:hAnsi="Verdana"/>
          <w:bCs/>
          <w:i w:val="0"/>
          <w:color w:val="000080"/>
          <w:sz w:val="26"/>
          <w:szCs w:val="26"/>
        </w:rPr>
      </w:pPr>
      <w:proofErr w:type="spellStart"/>
      <w:r>
        <w:rPr>
          <w:rFonts w:ascii="Verdana" w:hAnsi="Verdana"/>
          <w:bCs/>
          <w:i w:val="0"/>
          <w:color w:val="000080"/>
          <w:sz w:val="26"/>
          <w:szCs w:val="26"/>
        </w:rPr>
        <w:t>Perumal.M</w:t>
      </w:r>
      <w:proofErr w:type="spellEnd"/>
    </w:p>
    <w:p w14:paraId="3A079569" w14:textId="77777777" w:rsidR="00A36F2E" w:rsidRPr="00A36F2E" w:rsidRDefault="00A36F2E" w:rsidP="00A36F2E"/>
    <w:p w14:paraId="4FFBB423" w14:textId="77777777" w:rsidR="00204EF7" w:rsidRPr="00A36F2E" w:rsidRDefault="00A36F2E">
      <w:pPr>
        <w:jc w:val="center"/>
        <w:rPr>
          <w:rFonts w:ascii="Verdana" w:hAnsi="Verdana"/>
          <w:b/>
          <w:sz w:val="22"/>
          <w:szCs w:val="22"/>
        </w:rPr>
      </w:pPr>
      <w:r w:rsidRPr="00A36F2E">
        <w:rPr>
          <w:rFonts w:ascii="Verdana" w:hAnsi="Verdana"/>
          <w:b/>
          <w:sz w:val="22"/>
          <w:szCs w:val="22"/>
        </w:rPr>
        <w:t>Release &amp; Configuration Engineer</w:t>
      </w:r>
      <w:r w:rsidR="00613C90">
        <w:rPr>
          <w:rFonts w:ascii="Verdana" w:hAnsi="Verdana"/>
          <w:b/>
          <w:sz w:val="22"/>
          <w:szCs w:val="22"/>
        </w:rPr>
        <w:t xml:space="preserve"> (DevOps)</w:t>
      </w:r>
    </w:p>
    <w:p w14:paraId="063A7823" w14:textId="77777777" w:rsidR="00204EF7" w:rsidRDefault="00204EF7">
      <w:pPr>
        <w:rPr>
          <w:rFonts w:ascii="Verdana" w:hAnsi="Verdana"/>
        </w:rPr>
      </w:pPr>
    </w:p>
    <w:p w14:paraId="0C1F8CE4" w14:textId="0200464F" w:rsidR="00204EF7" w:rsidRDefault="00204EF7">
      <w:pPr>
        <w:rPr>
          <w:rStyle w:val="Strong"/>
          <w:rFonts w:ascii="Verdana" w:hAnsi="Verdana" w:cs="Arial"/>
          <w:color w:val="006666"/>
          <w:sz w:val="13"/>
          <w:szCs w:val="15"/>
        </w:rPr>
      </w:pPr>
      <w:r>
        <w:rPr>
          <w:rStyle w:val="Strong"/>
          <w:rFonts w:ascii="Verdana" w:hAnsi="Verdana" w:cs="Arial"/>
          <w:color w:val="006666"/>
          <w:sz w:val="20"/>
          <w:szCs w:val="20"/>
        </w:rPr>
        <w:t xml:space="preserve">Mobile </w:t>
      </w:r>
      <w:r w:rsidR="006577E4">
        <w:rPr>
          <w:rStyle w:val="Strong"/>
          <w:rFonts w:ascii="Verdana" w:hAnsi="Verdana" w:cs="Arial"/>
          <w:color w:val="006666"/>
          <w:sz w:val="20"/>
          <w:szCs w:val="20"/>
        </w:rPr>
        <w:t>No</w:t>
      </w:r>
      <w:r w:rsidR="006577E4">
        <w:rPr>
          <w:rStyle w:val="Strong"/>
          <w:rFonts w:ascii="Verdana" w:hAnsi="Verdana" w:cs="Arial"/>
          <w:b w:val="0"/>
          <w:color w:val="006666"/>
          <w:sz w:val="20"/>
          <w:szCs w:val="20"/>
        </w:rPr>
        <w:t>:</w:t>
      </w:r>
      <w:r>
        <w:rPr>
          <w:rStyle w:val="Strong"/>
          <w:rFonts w:ascii="Verdana" w:hAnsi="Verdana" w:cs="Arial"/>
          <w:b w:val="0"/>
          <w:color w:val="006666"/>
          <w:sz w:val="20"/>
          <w:szCs w:val="20"/>
        </w:rPr>
        <w:t xml:space="preserve"> +91 9791970484               </w:t>
      </w:r>
      <w:r>
        <w:rPr>
          <w:rStyle w:val="Strong"/>
          <w:rFonts w:ascii="Verdana" w:hAnsi="Verdana" w:cs="Arial"/>
          <w:color w:val="006666"/>
          <w:sz w:val="13"/>
          <w:szCs w:val="15"/>
        </w:rPr>
        <w:tab/>
      </w:r>
      <w:r>
        <w:rPr>
          <w:rStyle w:val="Strong"/>
          <w:rFonts w:ascii="Verdana" w:hAnsi="Verdana" w:cs="Arial"/>
          <w:color w:val="006666"/>
          <w:sz w:val="13"/>
          <w:szCs w:val="15"/>
        </w:rPr>
        <w:tab/>
      </w:r>
      <w:r>
        <w:rPr>
          <w:rStyle w:val="Strong"/>
          <w:rFonts w:ascii="Verdana" w:hAnsi="Verdana" w:cs="Arial"/>
          <w:color w:val="006666"/>
          <w:sz w:val="13"/>
          <w:szCs w:val="15"/>
        </w:rPr>
        <w:tab/>
        <w:t xml:space="preserve">            </w:t>
      </w:r>
      <w:r>
        <w:rPr>
          <w:rStyle w:val="Strong"/>
          <w:rFonts w:ascii="Wingdings" w:hAnsi="Wingdings" w:cs="Arial"/>
          <w:color w:val="808080"/>
          <w:sz w:val="22"/>
        </w:rPr>
        <w:t></w:t>
      </w:r>
      <w:r>
        <w:rPr>
          <w:rStyle w:val="Strong"/>
          <w:rFonts w:ascii="Verdana" w:hAnsi="Verdana" w:cs="Arial"/>
          <w:color w:val="808080"/>
          <w:sz w:val="22"/>
        </w:rPr>
        <w:t>:</w:t>
      </w:r>
      <w:r>
        <w:rPr>
          <w:rStyle w:val="Strong"/>
          <w:rFonts w:ascii="Verdana" w:hAnsi="Verdana" w:cs="Arial"/>
          <w:color w:val="808080"/>
          <w:sz w:val="16"/>
          <w:szCs w:val="16"/>
        </w:rPr>
        <w:t xml:space="preserve"> </w:t>
      </w:r>
      <w:r w:rsidRPr="001D3A69">
        <w:rPr>
          <w:rStyle w:val="Strong"/>
          <w:rFonts w:ascii="Verdana" w:hAnsi="Verdana" w:cs="Arial"/>
          <w:b w:val="0"/>
          <w:color w:val="006666"/>
          <w:sz w:val="20"/>
          <w:szCs w:val="20"/>
        </w:rPr>
        <w:t>Perumal9791@gmail.com</w:t>
      </w:r>
      <w:r>
        <w:rPr>
          <w:rStyle w:val="Strong"/>
          <w:rFonts w:ascii="Verdana" w:hAnsi="Verdana" w:cs="Arial"/>
          <w:color w:val="006666"/>
          <w:sz w:val="13"/>
          <w:szCs w:val="15"/>
        </w:rPr>
        <w:t xml:space="preserve">  </w:t>
      </w:r>
    </w:p>
    <w:p w14:paraId="316CC6D1" w14:textId="77777777" w:rsidR="00204EF7" w:rsidRPr="00FD6226" w:rsidRDefault="00204EF7" w:rsidP="00FD6226">
      <w:pPr>
        <w:pStyle w:val="Heading2"/>
        <w:pBdr>
          <w:top w:val="single" w:sz="8" w:space="3" w:color="000000"/>
        </w:pBdr>
        <w:rPr>
          <w:rFonts w:ascii="Verdana" w:hAnsi="Verdana"/>
          <w:i w:val="0"/>
          <w:color w:val="000080"/>
          <w:sz w:val="20"/>
        </w:rPr>
      </w:pPr>
      <w:r w:rsidRPr="009C02BB">
        <w:rPr>
          <w:rFonts w:ascii="Verdana" w:hAnsi="Verdana"/>
          <w:i w:val="0"/>
          <w:color w:val="000080"/>
          <w:sz w:val="20"/>
        </w:rPr>
        <w:t>Profile:</w:t>
      </w:r>
    </w:p>
    <w:p w14:paraId="35141E69" w14:textId="7EE3E3F3" w:rsidR="00204EF7" w:rsidRDefault="00CC43E5">
      <w:pPr>
        <w:numPr>
          <w:ilvl w:val="0"/>
          <w:numId w:val="7"/>
        </w:numPr>
        <w:spacing w:after="200" w:line="276" w:lineRule="auto"/>
        <w:jc w:val="both"/>
        <w:rPr>
          <w:rStyle w:val="Character-Bold"/>
          <w:rFonts w:ascii="Verdana" w:hAnsi="Verdana"/>
          <w:b w:val="0"/>
          <w:sz w:val="20"/>
          <w:szCs w:val="20"/>
          <w:lang w:val="en-GB"/>
        </w:rPr>
      </w:pPr>
      <w:r>
        <w:rPr>
          <w:rStyle w:val="Character-Bold"/>
          <w:rFonts w:ascii="Verdana" w:hAnsi="Verdana"/>
          <w:b w:val="0"/>
          <w:sz w:val="20"/>
          <w:szCs w:val="20"/>
          <w:lang w:val="en-GB"/>
        </w:rPr>
        <w:t xml:space="preserve">Having a total experience of </w:t>
      </w:r>
      <w:r w:rsidR="00B12783">
        <w:rPr>
          <w:rStyle w:val="Character-Bold"/>
          <w:rFonts w:ascii="Verdana" w:hAnsi="Verdana"/>
          <w:b w:val="0"/>
          <w:sz w:val="20"/>
          <w:szCs w:val="20"/>
          <w:lang w:val="en-GB"/>
        </w:rPr>
        <w:t>11</w:t>
      </w:r>
      <w:r>
        <w:rPr>
          <w:rStyle w:val="Character-Bold"/>
          <w:rFonts w:ascii="Verdana" w:hAnsi="Verdana"/>
          <w:b w:val="0"/>
          <w:sz w:val="20"/>
          <w:szCs w:val="20"/>
          <w:lang w:val="en-GB"/>
        </w:rPr>
        <w:t>.</w:t>
      </w:r>
      <w:r w:rsidR="00E9014A">
        <w:rPr>
          <w:rStyle w:val="Character-Bold"/>
          <w:rFonts w:ascii="Verdana" w:hAnsi="Verdana"/>
          <w:b w:val="0"/>
          <w:sz w:val="20"/>
          <w:szCs w:val="20"/>
          <w:lang w:val="en-GB"/>
        </w:rPr>
        <w:t>9</w:t>
      </w:r>
      <w:r w:rsidR="00204EF7">
        <w:rPr>
          <w:rStyle w:val="Character-Bold"/>
          <w:rFonts w:ascii="Verdana" w:hAnsi="Verdana"/>
          <w:b w:val="0"/>
          <w:sz w:val="20"/>
          <w:szCs w:val="20"/>
          <w:lang w:val="en-GB"/>
        </w:rPr>
        <w:t xml:space="preserve"> years, 9 Months in Hardwa</w:t>
      </w:r>
      <w:r w:rsidR="00CE19BD">
        <w:rPr>
          <w:rStyle w:val="Character-Bold"/>
          <w:rFonts w:ascii="Verdana" w:hAnsi="Verdana"/>
          <w:b w:val="0"/>
          <w:sz w:val="20"/>
          <w:szCs w:val="20"/>
          <w:lang w:val="en-GB"/>
        </w:rPr>
        <w:t>re</w:t>
      </w:r>
      <w:r w:rsidR="00D92E9D">
        <w:rPr>
          <w:rStyle w:val="Character-Bold"/>
          <w:rFonts w:ascii="Verdana" w:hAnsi="Verdana"/>
          <w:b w:val="0"/>
          <w:sz w:val="20"/>
          <w:szCs w:val="20"/>
          <w:lang w:val="en-GB"/>
        </w:rPr>
        <w:t xml:space="preserve"> and Networking </w:t>
      </w:r>
      <w:r w:rsidR="00A35462">
        <w:rPr>
          <w:rStyle w:val="Character-Bold"/>
          <w:rFonts w:ascii="Verdana" w:hAnsi="Verdana"/>
          <w:b w:val="0"/>
          <w:sz w:val="20"/>
          <w:szCs w:val="20"/>
          <w:lang w:val="en-GB"/>
        </w:rPr>
        <w:t xml:space="preserve">support, </w:t>
      </w:r>
      <w:r w:rsidR="00E9014A">
        <w:rPr>
          <w:rStyle w:val="Character-Bold"/>
          <w:rFonts w:ascii="Verdana" w:hAnsi="Verdana"/>
          <w:b w:val="0"/>
          <w:sz w:val="20"/>
          <w:szCs w:val="20"/>
          <w:lang w:val="en-GB"/>
        </w:rPr>
        <w:t>11</w:t>
      </w:r>
      <w:r w:rsidR="00204EF7">
        <w:rPr>
          <w:rStyle w:val="Character-Bold"/>
          <w:rFonts w:ascii="Verdana" w:hAnsi="Verdana"/>
          <w:b w:val="0"/>
          <w:sz w:val="20"/>
          <w:szCs w:val="20"/>
          <w:lang w:val="en-GB"/>
        </w:rPr>
        <w:t xml:space="preserve"> years in Application Packaging</w:t>
      </w:r>
      <w:r w:rsidR="00E9014A">
        <w:rPr>
          <w:rStyle w:val="Character-Bold"/>
          <w:rFonts w:ascii="Verdana" w:hAnsi="Verdana"/>
          <w:b w:val="0"/>
          <w:sz w:val="20"/>
          <w:szCs w:val="20"/>
          <w:lang w:val="en-GB"/>
        </w:rPr>
        <w:t xml:space="preserve">, </w:t>
      </w:r>
      <w:r w:rsidR="00E52BA1">
        <w:rPr>
          <w:rStyle w:val="Character-Bold"/>
          <w:rFonts w:ascii="Verdana" w:hAnsi="Verdana"/>
          <w:b w:val="0"/>
          <w:sz w:val="20"/>
          <w:szCs w:val="20"/>
          <w:lang w:val="en-GB"/>
        </w:rPr>
        <w:t>Build &amp; Release engineer</w:t>
      </w:r>
      <w:r w:rsidR="00E9014A">
        <w:rPr>
          <w:rStyle w:val="Character-Bold"/>
          <w:rFonts w:ascii="Verdana" w:hAnsi="Verdana"/>
          <w:b w:val="0"/>
          <w:sz w:val="20"/>
          <w:szCs w:val="20"/>
          <w:lang w:val="en-GB"/>
        </w:rPr>
        <w:t xml:space="preserve"> (DevOps)</w:t>
      </w:r>
      <w:r w:rsidR="00204EF7">
        <w:rPr>
          <w:rStyle w:val="Character-Bold"/>
          <w:rFonts w:ascii="Verdana" w:hAnsi="Verdana"/>
          <w:b w:val="0"/>
          <w:sz w:val="20"/>
          <w:szCs w:val="20"/>
          <w:lang w:val="en-GB"/>
        </w:rPr>
        <w:t xml:space="preserve">. </w:t>
      </w:r>
    </w:p>
    <w:p w14:paraId="5FDF7DDB" w14:textId="228DDB3A" w:rsidR="00204EF7" w:rsidRDefault="00204EF7" w:rsidP="00F03656">
      <w:pPr>
        <w:numPr>
          <w:ilvl w:val="0"/>
          <w:numId w:val="7"/>
        </w:numPr>
        <w:spacing w:after="200" w:line="276" w:lineRule="auto"/>
        <w:rPr>
          <w:rStyle w:val="Character-Bold"/>
          <w:rFonts w:ascii="Verdana" w:hAnsi="Verdana"/>
          <w:b w:val="0"/>
          <w:sz w:val="20"/>
          <w:szCs w:val="20"/>
          <w:lang w:val="en-GB"/>
        </w:rPr>
      </w:pPr>
      <w:r>
        <w:rPr>
          <w:rStyle w:val="Character-Bold"/>
          <w:rFonts w:ascii="Verdana" w:hAnsi="Verdana"/>
          <w:b w:val="0"/>
          <w:sz w:val="20"/>
          <w:szCs w:val="20"/>
          <w:lang w:val="en-GB"/>
        </w:rPr>
        <w:t xml:space="preserve">Strong technical and analytical skills in </w:t>
      </w:r>
      <w:r w:rsidR="00F03656">
        <w:rPr>
          <w:rStyle w:val="Character-Bold"/>
          <w:rFonts w:ascii="Verdana" w:hAnsi="Verdana"/>
          <w:b w:val="0"/>
          <w:sz w:val="20"/>
          <w:szCs w:val="20"/>
          <w:lang w:val="en-GB"/>
        </w:rPr>
        <w:t>MSI Technology, Install</w:t>
      </w:r>
      <w:r>
        <w:rPr>
          <w:rStyle w:val="Character-Bold"/>
          <w:rFonts w:ascii="Verdana" w:hAnsi="Verdana"/>
          <w:b w:val="0"/>
          <w:sz w:val="20"/>
          <w:szCs w:val="20"/>
          <w:lang w:val="en-GB"/>
        </w:rPr>
        <w:t xml:space="preserve">Shield and </w:t>
      </w:r>
      <w:r w:rsidR="00E504BA">
        <w:rPr>
          <w:rStyle w:val="Character-Bold"/>
          <w:rFonts w:ascii="Verdana" w:hAnsi="Verdana"/>
          <w:b w:val="0"/>
          <w:sz w:val="20"/>
          <w:szCs w:val="20"/>
          <w:lang w:val="en-GB"/>
        </w:rPr>
        <w:t>DevOps Tools</w:t>
      </w:r>
      <w:r w:rsidR="000976C1">
        <w:rPr>
          <w:rStyle w:val="Character-Bold"/>
          <w:rFonts w:ascii="Verdana" w:hAnsi="Verdana"/>
          <w:b w:val="0"/>
          <w:sz w:val="20"/>
          <w:szCs w:val="20"/>
          <w:lang w:val="en-GB"/>
        </w:rPr>
        <w:t xml:space="preserve"> Jenkins, </w:t>
      </w:r>
      <w:r w:rsidR="005B0698">
        <w:rPr>
          <w:rStyle w:val="Character-Bold"/>
          <w:rFonts w:ascii="Verdana" w:hAnsi="Verdana"/>
          <w:b w:val="0"/>
          <w:sz w:val="20"/>
          <w:szCs w:val="20"/>
          <w:lang w:val="en-GB"/>
        </w:rPr>
        <w:t>Bitbucket, Git</w:t>
      </w:r>
      <w:r>
        <w:rPr>
          <w:rStyle w:val="Character-Bold"/>
          <w:rFonts w:ascii="Verdana" w:hAnsi="Verdana"/>
          <w:b w:val="0"/>
          <w:sz w:val="20"/>
          <w:szCs w:val="20"/>
          <w:lang w:val="en-GB"/>
        </w:rPr>
        <w:t xml:space="preserve">. </w:t>
      </w:r>
    </w:p>
    <w:p w14:paraId="1BEC20FD" w14:textId="41EE95BF" w:rsidR="00204EF7" w:rsidRDefault="00204EF7" w:rsidP="00FD6226">
      <w:pPr>
        <w:numPr>
          <w:ilvl w:val="0"/>
          <w:numId w:val="7"/>
        </w:numPr>
        <w:spacing w:after="200" w:line="276" w:lineRule="auto"/>
        <w:rPr>
          <w:rFonts w:ascii="Verdana" w:hAnsi="Verdana"/>
          <w:sz w:val="20"/>
          <w:szCs w:val="20"/>
          <w:lang w:val="en-GB"/>
        </w:rPr>
      </w:pPr>
      <w:r>
        <w:rPr>
          <w:rStyle w:val="Character-Bold"/>
          <w:rFonts w:ascii="Verdana" w:hAnsi="Verdana"/>
          <w:b w:val="0"/>
          <w:sz w:val="20"/>
          <w:szCs w:val="20"/>
          <w:lang w:val="en-GB"/>
        </w:rPr>
        <w:t xml:space="preserve">Good knowledge in troubleshooting problems related to </w:t>
      </w:r>
      <w:r w:rsidR="00FD6226">
        <w:rPr>
          <w:rStyle w:val="Character-Bold"/>
          <w:rFonts w:ascii="Verdana" w:hAnsi="Verdana"/>
          <w:b w:val="0"/>
          <w:sz w:val="20"/>
          <w:szCs w:val="20"/>
          <w:lang w:val="en-GB"/>
        </w:rPr>
        <w:t xml:space="preserve">Windows server &amp; Client </w:t>
      </w:r>
      <w:r w:rsidR="00C54B01">
        <w:rPr>
          <w:rStyle w:val="Character-Bold"/>
          <w:rFonts w:ascii="Verdana" w:hAnsi="Verdana"/>
          <w:b w:val="0"/>
          <w:sz w:val="20"/>
          <w:szCs w:val="20"/>
          <w:lang w:val="en-GB"/>
        </w:rPr>
        <w:t xml:space="preserve">and Linux </w:t>
      </w:r>
      <w:r>
        <w:rPr>
          <w:rStyle w:val="Character-Bold"/>
          <w:rFonts w:ascii="Verdana" w:hAnsi="Verdana"/>
          <w:b w:val="0"/>
          <w:sz w:val="20"/>
          <w:szCs w:val="20"/>
          <w:lang w:val="en-GB"/>
        </w:rPr>
        <w:t>operating Systems.</w:t>
      </w:r>
      <w:r>
        <w:rPr>
          <w:rFonts w:ascii="Verdana" w:hAnsi="Verdana"/>
          <w:sz w:val="20"/>
          <w:szCs w:val="20"/>
          <w:lang w:val="en-GB"/>
        </w:rPr>
        <w:t xml:space="preserve"> </w:t>
      </w:r>
    </w:p>
    <w:p w14:paraId="4CBA4900" w14:textId="77777777" w:rsidR="00204EF7" w:rsidRDefault="00204EF7" w:rsidP="001D3A69">
      <w:pPr>
        <w:numPr>
          <w:ilvl w:val="0"/>
          <w:numId w:val="23"/>
        </w:numPr>
        <w:spacing w:after="200" w:line="276" w:lineRule="auto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Knowledge in Software Development Life Cycle (SDLC).</w:t>
      </w:r>
    </w:p>
    <w:p w14:paraId="13DFF3A9" w14:textId="57D7F469" w:rsidR="00EB0E48" w:rsidRPr="00EB0E48" w:rsidRDefault="00D227E9" w:rsidP="00DF46AC">
      <w:pPr>
        <w:pStyle w:val="Heading2"/>
        <w:pBdr>
          <w:top w:val="single" w:sz="8" w:space="3" w:color="000000"/>
        </w:pBdr>
      </w:pPr>
      <w:r w:rsidRPr="003B1820">
        <w:rPr>
          <w:rFonts w:ascii="Verdana" w:hAnsi="Verdana"/>
          <w:i w:val="0"/>
          <w:color w:val="000080"/>
          <w:sz w:val="20"/>
        </w:rPr>
        <w:t>Technical Skills:</w:t>
      </w:r>
    </w:p>
    <w:p w14:paraId="119355F7" w14:textId="77777777" w:rsidR="00D227E9" w:rsidRPr="00A36F2E" w:rsidRDefault="00D227E9" w:rsidP="009C02BB">
      <w:pPr>
        <w:numPr>
          <w:ilvl w:val="0"/>
          <w:numId w:val="1"/>
        </w:numPr>
        <w:rPr>
          <w:rFonts w:ascii="Verdana" w:hAnsi="Verdana"/>
          <w:b/>
          <w:sz w:val="20"/>
          <w:szCs w:val="20"/>
          <w:lang w:val="en-GB"/>
        </w:rPr>
      </w:pPr>
      <w:r w:rsidRPr="00A36F2E">
        <w:rPr>
          <w:rFonts w:ascii="Verdana" w:hAnsi="Verdana"/>
          <w:b/>
          <w:sz w:val="20"/>
          <w:szCs w:val="20"/>
          <w:lang w:val="en-GB"/>
        </w:rPr>
        <w:t>Operating Systems:</w:t>
      </w:r>
    </w:p>
    <w:p w14:paraId="5C55A7B7" w14:textId="77777777" w:rsidR="00D227E9" w:rsidRPr="00A36F2E" w:rsidRDefault="00D227E9" w:rsidP="00D227E9">
      <w:pPr>
        <w:numPr>
          <w:ilvl w:val="0"/>
          <w:numId w:val="1"/>
        </w:numPr>
        <w:rPr>
          <w:rFonts w:ascii="Verdana" w:hAnsi="Verdana"/>
          <w:sz w:val="20"/>
          <w:szCs w:val="20"/>
          <w:lang w:val="en-GB"/>
        </w:rPr>
      </w:pPr>
    </w:p>
    <w:p w14:paraId="5D100027" w14:textId="3077F59D" w:rsidR="009C02BB" w:rsidRPr="00FD3CAE" w:rsidRDefault="00D227E9" w:rsidP="00FD3CAE">
      <w:pPr>
        <w:rPr>
          <w:rFonts w:ascii="Verdana" w:hAnsi="Verdana"/>
          <w:sz w:val="20"/>
          <w:szCs w:val="20"/>
          <w:lang w:val="en-GB"/>
        </w:rPr>
      </w:pPr>
      <w:r w:rsidRPr="00FD3CAE">
        <w:rPr>
          <w:rFonts w:ascii="Verdana" w:hAnsi="Verdana"/>
          <w:sz w:val="20"/>
          <w:szCs w:val="20"/>
          <w:lang w:val="en-GB"/>
        </w:rPr>
        <w:t>Windows</w:t>
      </w:r>
      <w:r w:rsidR="00B51260" w:rsidRPr="00FD3CAE">
        <w:rPr>
          <w:rFonts w:ascii="Verdana" w:hAnsi="Verdana"/>
          <w:sz w:val="20"/>
          <w:szCs w:val="20"/>
          <w:lang w:val="en-GB"/>
        </w:rPr>
        <w:t xml:space="preserve"> Client &amp; Server </w:t>
      </w:r>
      <w:r w:rsidR="00F476AA" w:rsidRPr="00FD3CAE">
        <w:rPr>
          <w:rFonts w:ascii="Verdana" w:hAnsi="Verdana"/>
          <w:sz w:val="20"/>
          <w:szCs w:val="20"/>
          <w:lang w:val="en-GB"/>
        </w:rPr>
        <w:t xml:space="preserve">Editions, </w:t>
      </w:r>
      <w:r w:rsidR="00F02E40" w:rsidRPr="00FD3CAE">
        <w:rPr>
          <w:rFonts w:ascii="Verdana" w:hAnsi="Verdana"/>
          <w:sz w:val="20"/>
          <w:szCs w:val="20"/>
          <w:lang w:val="en-GB"/>
        </w:rPr>
        <w:t>Linux (</w:t>
      </w:r>
      <w:r w:rsidR="00D57E40" w:rsidRPr="00FD3CAE">
        <w:rPr>
          <w:rFonts w:ascii="Verdana" w:hAnsi="Verdana"/>
          <w:sz w:val="20"/>
          <w:szCs w:val="20"/>
          <w:lang w:val="en-GB"/>
        </w:rPr>
        <w:t>Cent OS</w:t>
      </w:r>
      <w:r w:rsidR="00F476AA" w:rsidRPr="00FD3CAE">
        <w:rPr>
          <w:rFonts w:ascii="Verdana" w:hAnsi="Verdana"/>
          <w:sz w:val="20"/>
          <w:szCs w:val="20"/>
          <w:lang w:val="en-GB"/>
        </w:rPr>
        <w:t xml:space="preserve">, RHEL, </w:t>
      </w:r>
      <w:r w:rsidR="00F02E40" w:rsidRPr="00FD3CAE">
        <w:rPr>
          <w:rFonts w:ascii="Verdana" w:hAnsi="Verdana"/>
          <w:sz w:val="20"/>
          <w:szCs w:val="20"/>
          <w:lang w:val="en-GB"/>
        </w:rPr>
        <w:t>openSUSE</w:t>
      </w:r>
      <w:r w:rsidR="004A2E8D" w:rsidRPr="00FD3CAE">
        <w:rPr>
          <w:rFonts w:ascii="Verdana" w:hAnsi="Verdana"/>
          <w:sz w:val="20"/>
          <w:szCs w:val="20"/>
          <w:lang w:val="en-GB"/>
        </w:rPr>
        <w:t xml:space="preserve">, </w:t>
      </w:r>
      <w:r w:rsidR="00F02E40" w:rsidRPr="00FD3CAE">
        <w:rPr>
          <w:rFonts w:ascii="Verdana" w:hAnsi="Verdana"/>
          <w:sz w:val="20"/>
          <w:szCs w:val="20"/>
          <w:lang w:val="en-GB"/>
        </w:rPr>
        <w:t>Ubuntu</w:t>
      </w:r>
      <w:r w:rsidR="00D57E40" w:rsidRPr="00FD3CAE">
        <w:rPr>
          <w:rFonts w:ascii="Verdana" w:hAnsi="Verdana"/>
          <w:sz w:val="20"/>
          <w:szCs w:val="20"/>
          <w:lang w:val="en-GB"/>
        </w:rPr>
        <w:t>)</w:t>
      </w:r>
      <w:r w:rsidR="00D656D6" w:rsidRPr="00FD3CAE">
        <w:rPr>
          <w:rFonts w:ascii="Verdana" w:hAnsi="Verdana"/>
          <w:sz w:val="20"/>
          <w:szCs w:val="20"/>
          <w:lang w:val="en-GB"/>
        </w:rPr>
        <w:t xml:space="preserve">, </w:t>
      </w:r>
      <w:r w:rsidR="00F02E40" w:rsidRPr="00FD3CAE">
        <w:rPr>
          <w:rFonts w:ascii="Verdana" w:hAnsi="Verdana"/>
          <w:sz w:val="20"/>
          <w:szCs w:val="20"/>
          <w:lang w:val="en-GB"/>
        </w:rPr>
        <w:t>FreeBSD</w:t>
      </w:r>
    </w:p>
    <w:p w14:paraId="49E2CEDB" w14:textId="5E558C8B" w:rsidR="00A36F2E" w:rsidRDefault="00A36F2E" w:rsidP="00A36F2E">
      <w:pPr>
        <w:rPr>
          <w:rFonts w:ascii="Verdana" w:hAnsi="Verdana"/>
          <w:sz w:val="20"/>
          <w:szCs w:val="20"/>
          <w:lang w:val="en-GB"/>
        </w:rPr>
      </w:pPr>
    </w:p>
    <w:p w14:paraId="12FD9FFE" w14:textId="06C959BE" w:rsidR="00F02E40" w:rsidRDefault="00F02E40" w:rsidP="00F02E40">
      <w:pPr>
        <w:numPr>
          <w:ilvl w:val="0"/>
          <w:numId w:val="1"/>
        </w:numPr>
        <w:rPr>
          <w:rFonts w:ascii="Verdana" w:hAnsi="Verdana"/>
          <w:b/>
          <w:sz w:val="20"/>
          <w:szCs w:val="20"/>
          <w:lang w:val="en-GB"/>
        </w:rPr>
      </w:pPr>
      <w:r w:rsidRPr="00F02E40">
        <w:rPr>
          <w:rFonts w:ascii="Verdana" w:hAnsi="Verdana"/>
          <w:b/>
          <w:sz w:val="20"/>
          <w:szCs w:val="20"/>
          <w:lang w:val="en-GB"/>
        </w:rPr>
        <w:t xml:space="preserve">Certifications: </w:t>
      </w:r>
    </w:p>
    <w:p w14:paraId="75846FD0" w14:textId="77777777" w:rsidR="00F02E40" w:rsidRDefault="00F02E40" w:rsidP="00F02E40">
      <w:pPr>
        <w:numPr>
          <w:ilvl w:val="0"/>
          <w:numId w:val="1"/>
        </w:numPr>
        <w:rPr>
          <w:rFonts w:ascii="Verdana" w:hAnsi="Verdana"/>
          <w:b/>
          <w:sz w:val="20"/>
          <w:szCs w:val="20"/>
          <w:lang w:val="en-GB"/>
        </w:rPr>
      </w:pPr>
    </w:p>
    <w:p w14:paraId="05607426" w14:textId="0F896E6B" w:rsidR="00F02E40" w:rsidRPr="00F02E40" w:rsidRDefault="00F02E40" w:rsidP="00F02E40">
      <w:pPr>
        <w:pStyle w:val="ListParagraph"/>
        <w:numPr>
          <w:ilvl w:val="0"/>
          <w:numId w:val="34"/>
        </w:numPr>
        <w:rPr>
          <w:rFonts w:ascii="Verdana" w:hAnsi="Verdana"/>
          <w:sz w:val="20"/>
          <w:szCs w:val="20"/>
          <w:lang w:val="en-GB"/>
        </w:rPr>
      </w:pPr>
      <w:r w:rsidRPr="00F02E40">
        <w:rPr>
          <w:rFonts w:ascii="Verdana" w:hAnsi="Verdana"/>
          <w:sz w:val="20"/>
          <w:szCs w:val="20"/>
          <w:lang w:val="en-GB"/>
        </w:rPr>
        <w:t>Continuous Delivery &amp; DevOps</w:t>
      </w:r>
      <w:r w:rsidRPr="00F02E40">
        <w:rPr>
          <w:rFonts w:ascii="Verdana" w:hAnsi="Verdana"/>
          <w:sz w:val="20"/>
          <w:szCs w:val="20"/>
          <w:lang w:val="en-GB"/>
        </w:rPr>
        <w:t xml:space="preserve"> – Coursera, Certification ID: </w:t>
      </w:r>
      <w:r w:rsidRPr="00F02E40">
        <w:rPr>
          <w:rFonts w:ascii="Verdana" w:hAnsi="Verdana"/>
          <w:sz w:val="20"/>
          <w:szCs w:val="20"/>
          <w:lang w:val="en-GB"/>
        </w:rPr>
        <w:t>RDBPHVP9KYD8</w:t>
      </w:r>
    </w:p>
    <w:p w14:paraId="2634A00E" w14:textId="732010EB" w:rsidR="00F02E40" w:rsidRPr="00F02E40" w:rsidRDefault="00F02E40" w:rsidP="00F02E40">
      <w:pPr>
        <w:pStyle w:val="ListParagraph"/>
        <w:numPr>
          <w:ilvl w:val="0"/>
          <w:numId w:val="34"/>
        </w:numPr>
        <w:rPr>
          <w:rFonts w:ascii="Verdana" w:hAnsi="Verdana"/>
          <w:sz w:val="20"/>
          <w:szCs w:val="20"/>
          <w:lang w:val="en-GB"/>
        </w:rPr>
      </w:pPr>
      <w:r w:rsidRPr="00F02E40">
        <w:rPr>
          <w:rFonts w:ascii="Verdana" w:hAnsi="Verdana"/>
          <w:sz w:val="20"/>
          <w:szCs w:val="20"/>
          <w:lang w:val="en-GB"/>
        </w:rPr>
        <w:t>Hands-on Introduction to Linux Commands and Shell Scripting</w:t>
      </w:r>
      <w:r w:rsidRPr="00F02E40">
        <w:rPr>
          <w:rFonts w:ascii="Verdana" w:hAnsi="Verdana"/>
          <w:sz w:val="20"/>
          <w:szCs w:val="20"/>
          <w:lang w:val="en-GB"/>
        </w:rPr>
        <w:t xml:space="preserve"> – Coursera</w:t>
      </w:r>
      <w:r>
        <w:rPr>
          <w:rFonts w:ascii="Verdana" w:hAnsi="Verdana"/>
          <w:sz w:val="20"/>
          <w:szCs w:val="20"/>
          <w:lang w:val="en-GB"/>
        </w:rPr>
        <w:t xml:space="preserve">, </w:t>
      </w:r>
      <w:r>
        <w:rPr>
          <w:rFonts w:ascii="Verdana" w:hAnsi="Verdana"/>
          <w:sz w:val="20"/>
          <w:szCs w:val="20"/>
          <w:lang w:val="en-GB"/>
        </w:rPr>
        <w:t xml:space="preserve">Certification </w:t>
      </w:r>
      <w:r>
        <w:rPr>
          <w:rFonts w:ascii="Verdana" w:hAnsi="Verdana"/>
          <w:sz w:val="20"/>
          <w:szCs w:val="20"/>
          <w:lang w:val="en-GB"/>
        </w:rPr>
        <w:t>ID:</w:t>
      </w:r>
      <w:r w:rsidRPr="00F02E40">
        <w:t xml:space="preserve"> </w:t>
      </w:r>
      <w:r w:rsidRPr="00F02E40">
        <w:rPr>
          <w:rFonts w:ascii="Verdana" w:hAnsi="Verdana"/>
          <w:sz w:val="20"/>
          <w:szCs w:val="20"/>
          <w:lang w:val="en-GB"/>
        </w:rPr>
        <w:t>V892BY5GBYAJ</w:t>
      </w:r>
    </w:p>
    <w:p w14:paraId="250D55C5" w14:textId="1FD6B1E1" w:rsidR="00F02E40" w:rsidRPr="00F02E40" w:rsidRDefault="00F02E40" w:rsidP="00F02E40">
      <w:pPr>
        <w:pStyle w:val="ListParagraph"/>
        <w:numPr>
          <w:ilvl w:val="0"/>
          <w:numId w:val="34"/>
        </w:numPr>
        <w:rPr>
          <w:rFonts w:ascii="Verdana" w:hAnsi="Verdana"/>
          <w:sz w:val="20"/>
          <w:szCs w:val="20"/>
          <w:lang w:val="en-GB"/>
        </w:rPr>
      </w:pPr>
      <w:r w:rsidRPr="00F02E40">
        <w:rPr>
          <w:rFonts w:ascii="Verdana" w:hAnsi="Verdana"/>
          <w:sz w:val="20"/>
          <w:szCs w:val="20"/>
          <w:lang w:val="en-GB"/>
        </w:rPr>
        <w:t>Introduction to Git and GitHub</w:t>
      </w:r>
      <w:r>
        <w:rPr>
          <w:rFonts w:ascii="Verdana" w:hAnsi="Verdana"/>
          <w:sz w:val="20"/>
          <w:szCs w:val="20"/>
          <w:lang w:val="en-GB"/>
        </w:rPr>
        <w:t xml:space="preserve"> – Coursera Certification ID: </w:t>
      </w:r>
      <w:r w:rsidRPr="00F02E40">
        <w:rPr>
          <w:rFonts w:ascii="Verdana" w:hAnsi="Verdana"/>
          <w:sz w:val="20"/>
          <w:szCs w:val="20"/>
          <w:lang w:val="en-GB"/>
        </w:rPr>
        <w:t>8CEHWQ9M73XT</w:t>
      </w:r>
    </w:p>
    <w:p w14:paraId="315D5A94" w14:textId="77777777" w:rsidR="00F02E40" w:rsidRPr="00A36F2E" w:rsidRDefault="00F02E40" w:rsidP="00A36F2E">
      <w:pPr>
        <w:rPr>
          <w:rFonts w:ascii="Verdana" w:hAnsi="Verdana"/>
          <w:sz w:val="20"/>
          <w:szCs w:val="20"/>
          <w:lang w:val="en-GB"/>
        </w:rPr>
      </w:pPr>
    </w:p>
    <w:p w14:paraId="2E01A845" w14:textId="77777777" w:rsidR="00D57E40" w:rsidRPr="00070344" w:rsidRDefault="00D227E9" w:rsidP="00070344">
      <w:pPr>
        <w:numPr>
          <w:ilvl w:val="0"/>
          <w:numId w:val="1"/>
        </w:numPr>
        <w:rPr>
          <w:rFonts w:ascii="Verdana" w:hAnsi="Verdana"/>
          <w:b/>
          <w:sz w:val="20"/>
          <w:szCs w:val="20"/>
          <w:lang w:val="en-GB"/>
        </w:rPr>
      </w:pPr>
      <w:r w:rsidRPr="00070344">
        <w:rPr>
          <w:rFonts w:ascii="Verdana" w:hAnsi="Verdana"/>
          <w:b/>
          <w:sz w:val="20"/>
          <w:szCs w:val="20"/>
          <w:lang w:val="en-GB"/>
        </w:rPr>
        <w:t>Tools</w:t>
      </w:r>
      <w:r w:rsidRPr="00070344">
        <w:rPr>
          <w:rFonts w:ascii="Verdana" w:hAnsi="Verdana"/>
          <w:b/>
          <w:sz w:val="20"/>
          <w:szCs w:val="20"/>
          <w:lang w:val="en-GB"/>
        </w:rPr>
        <w:tab/>
        <w:t>:</w:t>
      </w:r>
      <w:r w:rsidR="00D57E40" w:rsidRPr="00070344">
        <w:rPr>
          <w:rFonts w:ascii="Verdana" w:hAnsi="Verdana"/>
          <w:b/>
          <w:sz w:val="20"/>
          <w:szCs w:val="20"/>
          <w:lang w:val="en-GB"/>
        </w:rPr>
        <w:t xml:space="preserve"> </w:t>
      </w:r>
    </w:p>
    <w:p w14:paraId="10A1365C" w14:textId="77777777" w:rsidR="00D57E40" w:rsidRDefault="00D57E40" w:rsidP="00070344">
      <w:pPr>
        <w:rPr>
          <w:lang w:val="en-GB"/>
        </w:rPr>
      </w:pPr>
    </w:p>
    <w:p w14:paraId="1D26769C" w14:textId="677107AB" w:rsidR="00D227E9" w:rsidRPr="00FD3CAE" w:rsidRDefault="005D2994" w:rsidP="00070344">
      <w:p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Bitbucket,</w:t>
      </w:r>
      <w:r w:rsidRPr="00FD3CAE">
        <w:rPr>
          <w:rFonts w:ascii="Verdana" w:hAnsi="Verdana"/>
          <w:sz w:val="20"/>
          <w:szCs w:val="20"/>
          <w:lang w:val="en-GB"/>
        </w:rPr>
        <w:t xml:space="preserve"> </w:t>
      </w:r>
      <w:r w:rsidR="00D57E40" w:rsidRPr="00FD3CAE">
        <w:rPr>
          <w:rFonts w:ascii="Verdana" w:hAnsi="Verdana"/>
          <w:sz w:val="20"/>
          <w:szCs w:val="20"/>
          <w:lang w:val="en-GB"/>
        </w:rPr>
        <w:t>TFS, GIT, ClearCase</w:t>
      </w:r>
      <w:r w:rsidR="006D4DE5">
        <w:rPr>
          <w:rFonts w:ascii="Verdana" w:hAnsi="Verdana"/>
          <w:sz w:val="20"/>
          <w:szCs w:val="20"/>
          <w:lang w:val="en-GB"/>
        </w:rPr>
        <w:t xml:space="preserve">, </w:t>
      </w:r>
      <w:r w:rsidR="00D57E40" w:rsidRPr="00FD3CAE">
        <w:rPr>
          <w:rFonts w:ascii="Verdana" w:hAnsi="Verdana"/>
          <w:sz w:val="20"/>
          <w:szCs w:val="20"/>
          <w:lang w:val="en-GB"/>
        </w:rPr>
        <w:t>ClearQuest,</w:t>
      </w:r>
      <w:r w:rsidR="006330C5">
        <w:rPr>
          <w:rFonts w:ascii="Verdana" w:hAnsi="Verdana"/>
          <w:sz w:val="20"/>
          <w:szCs w:val="20"/>
          <w:lang w:val="en-GB"/>
        </w:rPr>
        <w:t xml:space="preserve"> Helix,</w:t>
      </w:r>
      <w:r w:rsidRPr="005D2994">
        <w:rPr>
          <w:rFonts w:ascii="Verdana" w:hAnsi="Verdana"/>
          <w:sz w:val="20"/>
          <w:szCs w:val="20"/>
          <w:lang w:val="en-GB"/>
        </w:rPr>
        <w:t xml:space="preserve"> </w:t>
      </w:r>
      <w:r w:rsidRPr="00FD3CAE">
        <w:rPr>
          <w:rFonts w:ascii="Verdana" w:hAnsi="Verdana"/>
          <w:sz w:val="20"/>
          <w:szCs w:val="20"/>
          <w:lang w:val="en-GB"/>
        </w:rPr>
        <w:t>InstallShield,</w:t>
      </w:r>
      <w:r w:rsidR="00D57E40" w:rsidRPr="00FD3CAE">
        <w:rPr>
          <w:rFonts w:ascii="Verdana" w:hAnsi="Verdana"/>
          <w:sz w:val="20"/>
          <w:szCs w:val="20"/>
          <w:lang w:val="en-GB"/>
        </w:rPr>
        <w:t xml:space="preserve"> Jira, Jenkins</w:t>
      </w:r>
      <w:r w:rsidR="00BA6776" w:rsidRPr="00FD3CAE">
        <w:rPr>
          <w:rFonts w:ascii="Verdana" w:hAnsi="Verdana"/>
          <w:sz w:val="20"/>
          <w:szCs w:val="20"/>
          <w:lang w:val="en-GB"/>
        </w:rPr>
        <w:t>,</w:t>
      </w:r>
      <w:r w:rsidR="00532942">
        <w:rPr>
          <w:rFonts w:ascii="Verdana" w:hAnsi="Verdana"/>
          <w:sz w:val="20"/>
          <w:szCs w:val="20"/>
          <w:lang w:val="en-GB"/>
        </w:rPr>
        <w:t xml:space="preserve"> </w:t>
      </w:r>
      <w:r w:rsidR="00556395">
        <w:rPr>
          <w:rFonts w:ascii="Verdana" w:hAnsi="Verdana"/>
          <w:sz w:val="20"/>
          <w:szCs w:val="20"/>
          <w:lang w:val="en-GB"/>
        </w:rPr>
        <w:t>Cr</w:t>
      </w:r>
      <w:r w:rsidR="006330C5">
        <w:rPr>
          <w:rFonts w:ascii="Verdana" w:hAnsi="Verdana"/>
          <w:sz w:val="20"/>
          <w:szCs w:val="20"/>
          <w:lang w:val="en-GB"/>
        </w:rPr>
        <w:t>owd,</w:t>
      </w:r>
      <w:r w:rsidR="00BC23DD">
        <w:rPr>
          <w:rFonts w:ascii="Verdana" w:hAnsi="Verdana"/>
          <w:sz w:val="20"/>
          <w:szCs w:val="20"/>
          <w:lang w:val="en-GB"/>
        </w:rPr>
        <w:t xml:space="preserve"> V</w:t>
      </w:r>
      <w:r w:rsidR="00D36B62">
        <w:rPr>
          <w:rFonts w:ascii="Verdana" w:hAnsi="Verdana"/>
          <w:sz w:val="20"/>
          <w:szCs w:val="20"/>
          <w:lang w:val="en-GB"/>
        </w:rPr>
        <w:t>C</w:t>
      </w:r>
      <w:r w:rsidR="00BC23DD">
        <w:rPr>
          <w:rFonts w:ascii="Verdana" w:hAnsi="Verdana"/>
          <w:sz w:val="20"/>
          <w:szCs w:val="20"/>
          <w:lang w:val="en-GB"/>
        </w:rPr>
        <w:t xml:space="preserve">enter </w:t>
      </w:r>
      <w:r w:rsidR="00AE2A41">
        <w:rPr>
          <w:rFonts w:ascii="Verdana" w:hAnsi="Verdana"/>
          <w:sz w:val="20"/>
          <w:szCs w:val="20"/>
          <w:lang w:val="en-GB"/>
        </w:rPr>
        <w:t>vSphere</w:t>
      </w:r>
      <w:r w:rsidR="00BC23DD">
        <w:rPr>
          <w:rFonts w:ascii="Verdana" w:hAnsi="Verdana"/>
          <w:sz w:val="20"/>
          <w:szCs w:val="20"/>
          <w:lang w:val="en-GB"/>
        </w:rPr>
        <w:t xml:space="preserve"> Client</w:t>
      </w:r>
      <w:r w:rsidR="00AE2A41">
        <w:rPr>
          <w:rFonts w:ascii="Verdana" w:hAnsi="Verdana"/>
          <w:sz w:val="20"/>
          <w:szCs w:val="20"/>
          <w:lang w:val="en-GB"/>
        </w:rPr>
        <w:t xml:space="preserve">, </w:t>
      </w:r>
      <w:r w:rsidR="00AE2A41" w:rsidRPr="00FD3CAE">
        <w:rPr>
          <w:rFonts w:ascii="Verdana" w:hAnsi="Verdana"/>
          <w:sz w:val="20"/>
          <w:szCs w:val="20"/>
          <w:lang w:val="en-GB"/>
        </w:rPr>
        <w:t>Salesforce,</w:t>
      </w:r>
      <w:r w:rsidR="00AE2A41">
        <w:rPr>
          <w:rFonts w:ascii="Verdana" w:hAnsi="Verdana"/>
          <w:sz w:val="20"/>
          <w:szCs w:val="20"/>
          <w:lang w:val="en-GB"/>
        </w:rPr>
        <w:t xml:space="preserve"> </w:t>
      </w:r>
      <w:r w:rsidR="00AE2A41" w:rsidRPr="00FD3CAE">
        <w:rPr>
          <w:rFonts w:ascii="Verdana" w:hAnsi="Verdana"/>
          <w:sz w:val="20"/>
          <w:szCs w:val="20"/>
          <w:lang w:val="en-GB"/>
        </w:rPr>
        <w:t>SharePoint</w:t>
      </w:r>
      <w:r w:rsidR="00AE2A41">
        <w:rPr>
          <w:rFonts w:ascii="Verdana" w:hAnsi="Verdana"/>
          <w:sz w:val="20"/>
          <w:szCs w:val="20"/>
          <w:lang w:val="en-GB"/>
        </w:rPr>
        <w:t>, Confluence.</w:t>
      </w:r>
    </w:p>
    <w:p w14:paraId="490460E5" w14:textId="77777777" w:rsidR="000F7462" w:rsidRDefault="000F7462" w:rsidP="009C02BB">
      <w:pPr>
        <w:numPr>
          <w:ilvl w:val="0"/>
          <w:numId w:val="1"/>
        </w:numPr>
        <w:rPr>
          <w:rFonts w:ascii="Verdana" w:hAnsi="Verdana"/>
          <w:sz w:val="20"/>
          <w:szCs w:val="20"/>
          <w:lang w:val="en-GB"/>
        </w:rPr>
      </w:pPr>
    </w:p>
    <w:p w14:paraId="67A10A59" w14:textId="3AE046AE" w:rsidR="009C02BB" w:rsidRDefault="000F7462" w:rsidP="000F7462">
      <w:pPr>
        <w:numPr>
          <w:ilvl w:val="0"/>
          <w:numId w:val="16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Bitbucket</w:t>
      </w:r>
    </w:p>
    <w:p w14:paraId="7F4D4FEE" w14:textId="77777777" w:rsidR="00D74DDB" w:rsidRDefault="00D74DDB" w:rsidP="00D74DDB">
      <w:pPr>
        <w:ind w:left="720"/>
        <w:rPr>
          <w:rFonts w:ascii="Verdana" w:hAnsi="Verdana"/>
          <w:sz w:val="20"/>
          <w:szCs w:val="20"/>
          <w:lang w:val="en-GB"/>
        </w:rPr>
      </w:pPr>
    </w:p>
    <w:p w14:paraId="18A9D269" w14:textId="77777777" w:rsidR="00D74DDB" w:rsidRDefault="00D74DDB" w:rsidP="00D74DDB">
      <w:pPr>
        <w:numPr>
          <w:ilvl w:val="0"/>
          <w:numId w:val="17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Source code management, User access rights</w:t>
      </w:r>
    </w:p>
    <w:p w14:paraId="15E97D84" w14:textId="31FA47C9" w:rsidR="0009512A" w:rsidRDefault="0009512A" w:rsidP="00D74DDB">
      <w:pPr>
        <w:numPr>
          <w:ilvl w:val="0"/>
          <w:numId w:val="17"/>
        </w:numPr>
        <w:rPr>
          <w:rFonts w:ascii="Verdana" w:hAnsi="Verdana"/>
          <w:sz w:val="20"/>
          <w:szCs w:val="20"/>
          <w:lang w:val="en-GB"/>
        </w:rPr>
      </w:pPr>
      <w:r w:rsidRPr="00D74DDB">
        <w:rPr>
          <w:rFonts w:ascii="Verdana" w:hAnsi="Verdana"/>
          <w:sz w:val="20"/>
          <w:szCs w:val="20"/>
          <w:lang w:val="en-GB"/>
        </w:rPr>
        <w:t xml:space="preserve">Creating </w:t>
      </w:r>
      <w:r w:rsidR="001E002E">
        <w:rPr>
          <w:rFonts w:ascii="Verdana" w:hAnsi="Verdana"/>
          <w:sz w:val="20"/>
          <w:szCs w:val="20"/>
          <w:lang w:val="en-GB"/>
        </w:rPr>
        <w:t>N</w:t>
      </w:r>
      <w:r w:rsidRPr="00D74DDB">
        <w:rPr>
          <w:rFonts w:ascii="Verdana" w:hAnsi="Verdana"/>
          <w:sz w:val="20"/>
          <w:szCs w:val="20"/>
          <w:lang w:val="en-GB"/>
        </w:rPr>
        <w:t xml:space="preserve">ew </w:t>
      </w:r>
      <w:r w:rsidR="001E002E">
        <w:rPr>
          <w:rFonts w:ascii="Verdana" w:hAnsi="Verdana"/>
          <w:sz w:val="20"/>
          <w:szCs w:val="20"/>
          <w:lang w:val="en-GB"/>
        </w:rPr>
        <w:t xml:space="preserve">Projects &amp; </w:t>
      </w:r>
      <w:r w:rsidRPr="00D74DDB">
        <w:rPr>
          <w:rFonts w:ascii="Verdana" w:hAnsi="Verdana"/>
          <w:sz w:val="20"/>
          <w:szCs w:val="20"/>
          <w:lang w:val="en-GB"/>
        </w:rPr>
        <w:t>Branch</w:t>
      </w:r>
      <w:r w:rsidR="001E002E">
        <w:rPr>
          <w:rFonts w:ascii="Verdana" w:hAnsi="Verdana"/>
          <w:sz w:val="20"/>
          <w:szCs w:val="20"/>
          <w:lang w:val="en-GB"/>
        </w:rPr>
        <w:t>es</w:t>
      </w:r>
    </w:p>
    <w:p w14:paraId="0ED47914" w14:textId="43EAC034" w:rsidR="00130E54" w:rsidRPr="00D74DDB" w:rsidRDefault="00130E54" w:rsidP="00D74DDB">
      <w:pPr>
        <w:numPr>
          <w:ilvl w:val="0"/>
          <w:numId w:val="17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Integrating with Jenkins &amp; Jira</w:t>
      </w:r>
    </w:p>
    <w:p w14:paraId="7F8A373F" w14:textId="77777777" w:rsidR="001D3A69" w:rsidRPr="001D3A69" w:rsidRDefault="001D3A69" w:rsidP="00130E54">
      <w:pPr>
        <w:rPr>
          <w:rFonts w:ascii="Verdana" w:hAnsi="Verdana"/>
          <w:sz w:val="20"/>
          <w:szCs w:val="20"/>
          <w:lang w:val="en-GB"/>
        </w:rPr>
      </w:pPr>
    </w:p>
    <w:p w14:paraId="74767634" w14:textId="5706D520" w:rsidR="00A36F2E" w:rsidRPr="005123A6" w:rsidRDefault="00147F3D" w:rsidP="00A36F2E">
      <w:pPr>
        <w:numPr>
          <w:ilvl w:val="0"/>
          <w:numId w:val="16"/>
        </w:numPr>
      </w:pPr>
      <w:r w:rsidRPr="00A36F2E">
        <w:rPr>
          <w:rFonts w:ascii="Verdana" w:hAnsi="Verdana"/>
          <w:sz w:val="20"/>
          <w:szCs w:val="20"/>
          <w:lang w:val="en-GB"/>
        </w:rPr>
        <w:t>Team</w:t>
      </w:r>
      <w:r w:rsidR="00D227E9" w:rsidRPr="00A36F2E">
        <w:rPr>
          <w:rFonts w:ascii="Verdana" w:hAnsi="Verdana"/>
          <w:sz w:val="20"/>
          <w:szCs w:val="20"/>
          <w:lang w:val="en-GB"/>
        </w:rPr>
        <w:t xml:space="preserve"> Foundation Server </w:t>
      </w:r>
      <w:r w:rsidRPr="00A36F2E">
        <w:rPr>
          <w:rFonts w:ascii="Verdana" w:hAnsi="Verdana"/>
          <w:sz w:val="20"/>
          <w:szCs w:val="20"/>
          <w:lang w:val="en-GB"/>
        </w:rPr>
        <w:t xml:space="preserve">(TFS), </w:t>
      </w:r>
      <w:r w:rsidR="00D57E40" w:rsidRPr="00A36F2E">
        <w:rPr>
          <w:rFonts w:ascii="Verdana" w:hAnsi="Verdana"/>
          <w:sz w:val="20"/>
          <w:szCs w:val="20"/>
          <w:lang w:val="en-GB"/>
        </w:rPr>
        <w:t>Microsoft Visual Studio 2008 to 2015</w:t>
      </w:r>
      <w:r w:rsidR="00D57E40">
        <w:rPr>
          <w:rFonts w:ascii="Verdana" w:hAnsi="Verdana"/>
          <w:sz w:val="20"/>
          <w:szCs w:val="20"/>
          <w:lang w:val="en-GB"/>
        </w:rPr>
        <w:t>.</w:t>
      </w:r>
    </w:p>
    <w:p w14:paraId="7FA18EB7" w14:textId="77777777" w:rsidR="005123A6" w:rsidRPr="005123A6" w:rsidRDefault="005123A6" w:rsidP="005123A6">
      <w:pPr>
        <w:ind w:left="720"/>
      </w:pPr>
    </w:p>
    <w:p w14:paraId="73ECFCFC" w14:textId="77777777" w:rsidR="005123A6" w:rsidRDefault="00B86911" w:rsidP="005123A6">
      <w:pPr>
        <w:numPr>
          <w:ilvl w:val="0"/>
          <w:numId w:val="17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TFS Activities,</w:t>
      </w:r>
      <w:r w:rsidR="005123A6">
        <w:rPr>
          <w:rFonts w:ascii="Verdana" w:hAnsi="Verdana"/>
          <w:sz w:val="20"/>
          <w:szCs w:val="20"/>
          <w:lang w:val="en-GB"/>
        </w:rPr>
        <w:t xml:space="preserve"> Creating New projects, Branching, Merging, Labelling. </w:t>
      </w:r>
    </w:p>
    <w:p w14:paraId="65B24F26" w14:textId="77777777" w:rsidR="005123A6" w:rsidRDefault="005123A6" w:rsidP="00B86911">
      <w:pPr>
        <w:numPr>
          <w:ilvl w:val="0"/>
          <w:numId w:val="17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Source code management, User access rights</w:t>
      </w:r>
    </w:p>
    <w:p w14:paraId="04934B89" w14:textId="77777777" w:rsidR="00B86911" w:rsidRDefault="00B86911" w:rsidP="00B86911">
      <w:pPr>
        <w:numPr>
          <w:ilvl w:val="0"/>
          <w:numId w:val="17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Managing multiple projects</w:t>
      </w:r>
    </w:p>
    <w:p w14:paraId="21C57B5F" w14:textId="77777777" w:rsidR="00B86911" w:rsidRDefault="00B86911" w:rsidP="00B86911">
      <w:pPr>
        <w:numPr>
          <w:ilvl w:val="0"/>
          <w:numId w:val="17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Creating build definition (Automate Build)</w:t>
      </w:r>
    </w:p>
    <w:p w14:paraId="419674EC" w14:textId="77777777" w:rsidR="00610268" w:rsidRDefault="00610268" w:rsidP="00610268">
      <w:pPr>
        <w:ind w:left="2160"/>
        <w:rPr>
          <w:rFonts w:ascii="Verdana" w:hAnsi="Verdana"/>
          <w:sz w:val="20"/>
          <w:szCs w:val="20"/>
          <w:lang w:val="en-GB"/>
        </w:rPr>
      </w:pPr>
    </w:p>
    <w:p w14:paraId="301AB29F" w14:textId="6F511348" w:rsidR="00F03656" w:rsidRDefault="00AE7EE2" w:rsidP="00F03656">
      <w:pPr>
        <w:numPr>
          <w:ilvl w:val="0"/>
          <w:numId w:val="16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GITHUB,</w:t>
      </w:r>
      <w:r w:rsidR="00F03656">
        <w:rPr>
          <w:rFonts w:ascii="Verdana" w:hAnsi="Verdana"/>
          <w:sz w:val="20"/>
          <w:szCs w:val="20"/>
          <w:lang w:val="en-GB"/>
        </w:rPr>
        <w:t xml:space="preserve"> GIT</w:t>
      </w:r>
    </w:p>
    <w:p w14:paraId="4B1DB6D1" w14:textId="77777777" w:rsidR="00AE7EE2" w:rsidRDefault="00AE7EE2" w:rsidP="00AE7EE2">
      <w:pPr>
        <w:ind w:left="720"/>
        <w:rPr>
          <w:rFonts w:ascii="Verdana" w:hAnsi="Verdana"/>
          <w:sz w:val="20"/>
          <w:szCs w:val="20"/>
          <w:lang w:val="en-GB"/>
        </w:rPr>
      </w:pPr>
    </w:p>
    <w:p w14:paraId="0B433FB4" w14:textId="77777777" w:rsidR="00F03656" w:rsidRDefault="00F03656" w:rsidP="00F03656">
      <w:pPr>
        <w:numPr>
          <w:ilvl w:val="0"/>
          <w:numId w:val="17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 xml:space="preserve">GITHUB Activities, Creating New projects, Branching, Merging. </w:t>
      </w:r>
    </w:p>
    <w:p w14:paraId="2DEF89E0" w14:textId="77777777" w:rsidR="00F03656" w:rsidRDefault="00F03656" w:rsidP="00F03656">
      <w:pPr>
        <w:numPr>
          <w:ilvl w:val="0"/>
          <w:numId w:val="17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Source code management, User access rights</w:t>
      </w:r>
    </w:p>
    <w:p w14:paraId="598913AA" w14:textId="77777777" w:rsidR="00F03656" w:rsidRDefault="00F03656" w:rsidP="00F03656">
      <w:pPr>
        <w:numPr>
          <w:ilvl w:val="0"/>
          <w:numId w:val="17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Managing multiple projects</w:t>
      </w:r>
    </w:p>
    <w:p w14:paraId="19DD43C1" w14:textId="08895700" w:rsidR="00D57E40" w:rsidRDefault="00F03656" w:rsidP="00D57E40">
      <w:pPr>
        <w:numPr>
          <w:ilvl w:val="0"/>
          <w:numId w:val="17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Creating build definition (Automate Build by Jenkins and MSBUILD)</w:t>
      </w:r>
    </w:p>
    <w:p w14:paraId="3D0A58AD" w14:textId="77777777" w:rsidR="00AE7EE2" w:rsidRPr="00D57E40" w:rsidRDefault="00AE7EE2" w:rsidP="00AE7EE2">
      <w:pPr>
        <w:ind w:left="2160"/>
        <w:rPr>
          <w:rFonts w:ascii="Verdana" w:hAnsi="Verdana"/>
          <w:sz w:val="20"/>
          <w:szCs w:val="20"/>
          <w:lang w:val="en-GB"/>
        </w:rPr>
      </w:pPr>
    </w:p>
    <w:p w14:paraId="58616AB7" w14:textId="369A3E73" w:rsidR="00F03656" w:rsidRDefault="00D57E40" w:rsidP="00D57E40">
      <w:pPr>
        <w:numPr>
          <w:ilvl w:val="0"/>
          <w:numId w:val="16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ClearCase</w:t>
      </w:r>
    </w:p>
    <w:p w14:paraId="69E6328A" w14:textId="77777777" w:rsidR="00D57E40" w:rsidRDefault="00D57E40" w:rsidP="00D57E40">
      <w:pPr>
        <w:numPr>
          <w:ilvl w:val="0"/>
          <w:numId w:val="17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 xml:space="preserve">GITHUB Activities, Creating New projects, Branching, Merging. </w:t>
      </w:r>
    </w:p>
    <w:p w14:paraId="3F2DBCC3" w14:textId="77777777" w:rsidR="00D57E40" w:rsidRDefault="00D57E40" w:rsidP="00D57E40">
      <w:pPr>
        <w:numPr>
          <w:ilvl w:val="0"/>
          <w:numId w:val="17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Source code management, User access rights</w:t>
      </w:r>
    </w:p>
    <w:p w14:paraId="58AF5C81" w14:textId="77777777" w:rsidR="00D57E40" w:rsidRDefault="00D57E40" w:rsidP="00D57E40">
      <w:pPr>
        <w:numPr>
          <w:ilvl w:val="0"/>
          <w:numId w:val="17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Managing multiple projects</w:t>
      </w:r>
    </w:p>
    <w:p w14:paraId="5A7CAEA2" w14:textId="77777777" w:rsidR="00D57E40" w:rsidRDefault="00D57E40" w:rsidP="00D57E40">
      <w:pPr>
        <w:numPr>
          <w:ilvl w:val="0"/>
          <w:numId w:val="17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Creating build definition (Automate Build by Jenkins and MSBUILD)</w:t>
      </w:r>
    </w:p>
    <w:p w14:paraId="3FA5D4EF" w14:textId="77777777" w:rsidR="00A94936" w:rsidRPr="00D57E40" w:rsidRDefault="00A94936" w:rsidP="00A94936">
      <w:pPr>
        <w:ind w:left="2160"/>
        <w:rPr>
          <w:rFonts w:ascii="Verdana" w:hAnsi="Verdana"/>
          <w:sz w:val="20"/>
          <w:szCs w:val="20"/>
          <w:lang w:val="en-GB"/>
        </w:rPr>
      </w:pPr>
    </w:p>
    <w:p w14:paraId="1629AC9F" w14:textId="5C88D2B5" w:rsidR="00A737E8" w:rsidRPr="001D3A69" w:rsidRDefault="00A737E8" w:rsidP="00A737E8">
      <w:pPr>
        <w:numPr>
          <w:ilvl w:val="0"/>
          <w:numId w:val="16"/>
        </w:numPr>
      </w:pPr>
      <w:r w:rsidRPr="00A36F2E">
        <w:rPr>
          <w:rFonts w:ascii="Verdana" w:hAnsi="Verdana"/>
          <w:sz w:val="20"/>
          <w:szCs w:val="20"/>
          <w:lang w:val="en-GB"/>
        </w:rPr>
        <w:t>Install shield</w:t>
      </w:r>
      <w:r>
        <w:rPr>
          <w:rFonts w:ascii="Verdana" w:hAnsi="Verdana"/>
          <w:sz w:val="20"/>
          <w:szCs w:val="20"/>
          <w:lang w:val="en-GB"/>
        </w:rPr>
        <w:t xml:space="preserve"> version 2012 to 2016</w:t>
      </w:r>
      <w:r w:rsidRPr="00A36F2E">
        <w:rPr>
          <w:rFonts w:ascii="Verdana" w:hAnsi="Verdana"/>
          <w:sz w:val="20"/>
          <w:szCs w:val="20"/>
          <w:lang w:val="en-GB"/>
        </w:rPr>
        <w:t xml:space="preserve"> (Basic MSI Project, Install Script MSI Project), </w:t>
      </w:r>
    </w:p>
    <w:p w14:paraId="57D00230" w14:textId="77777777" w:rsidR="00A737E8" w:rsidRPr="006779EA" w:rsidRDefault="00A737E8" w:rsidP="00A737E8">
      <w:pPr>
        <w:ind w:left="720"/>
      </w:pPr>
    </w:p>
    <w:p w14:paraId="61F0CEA4" w14:textId="77777777" w:rsidR="00A737E8" w:rsidRPr="006779EA" w:rsidRDefault="00A737E8" w:rsidP="00A737E8">
      <w:pPr>
        <w:numPr>
          <w:ilvl w:val="0"/>
          <w:numId w:val="17"/>
        </w:numPr>
      </w:pPr>
      <w:r>
        <w:rPr>
          <w:rFonts w:ascii="Verdana" w:hAnsi="Verdana"/>
          <w:sz w:val="20"/>
          <w:szCs w:val="20"/>
          <w:lang w:val="en-GB"/>
        </w:rPr>
        <w:t>Depth knowledge in MSI Tables</w:t>
      </w:r>
    </w:p>
    <w:p w14:paraId="6E34564C" w14:textId="77777777" w:rsidR="00A737E8" w:rsidRPr="006779EA" w:rsidRDefault="00A737E8" w:rsidP="00A737E8">
      <w:pPr>
        <w:numPr>
          <w:ilvl w:val="0"/>
          <w:numId w:val="17"/>
        </w:numPr>
      </w:pPr>
      <w:r>
        <w:rPr>
          <w:rFonts w:ascii="Verdana" w:hAnsi="Verdana"/>
          <w:sz w:val="20"/>
          <w:szCs w:val="20"/>
          <w:lang w:val="en-GB"/>
        </w:rPr>
        <w:t>Creating merge modules</w:t>
      </w:r>
    </w:p>
    <w:p w14:paraId="68DF90F3" w14:textId="77777777" w:rsidR="00A737E8" w:rsidRPr="006779EA" w:rsidRDefault="00A737E8" w:rsidP="00A737E8">
      <w:pPr>
        <w:numPr>
          <w:ilvl w:val="0"/>
          <w:numId w:val="17"/>
        </w:numPr>
      </w:pPr>
      <w:r>
        <w:rPr>
          <w:rFonts w:ascii="Verdana" w:hAnsi="Verdana"/>
          <w:sz w:val="20"/>
          <w:szCs w:val="20"/>
          <w:lang w:val="en-GB"/>
        </w:rPr>
        <w:t>Custom action creation</w:t>
      </w:r>
    </w:p>
    <w:p w14:paraId="63C8B77B" w14:textId="77777777" w:rsidR="00A737E8" w:rsidRPr="006779EA" w:rsidRDefault="00A737E8" w:rsidP="00A737E8">
      <w:pPr>
        <w:numPr>
          <w:ilvl w:val="0"/>
          <w:numId w:val="17"/>
        </w:numPr>
        <w:rPr>
          <w:rFonts w:ascii="Verdana" w:hAnsi="Verdana"/>
          <w:sz w:val="20"/>
          <w:szCs w:val="20"/>
          <w:lang w:val="en-GB"/>
        </w:rPr>
      </w:pPr>
      <w:r w:rsidRPr="006779EA">
        <w:rPr>
          <w:rFonts w:ascii="Verdana" w:hAnsi="Verdana"/>
          <w:sz w:val="20"/>
          <w:szCs w:val="20"/>
          <w:lang w:val="en-GB"/>
        </w:rPr>
        <w:t>Parameters</w:t>
      </w:r>
      <w:r w:rsidRPr="001D3A69">
        <w:rPr>
          <w:rFonts w:ascii="Verdana" w:hAnsi="Verdana"/>
          <w:sz w:val="20"/>
          <w:szCs w:val="20"/>
          <w:lang w:val="en-GB"/>
        </w:rPr>
        <w:t xml:space="preserve"> passing to the </w:t>
      </w:r>
      <w:r w:rsidRPr="006779EA">
        <w:rPr>
          <w:rFonts w:ascii="Verdana" w:hAnsi="Verdana"/>
          <w:sz w:val="20"/>
          <w:szCs w:val="20"/>
          <w:lang w:val="en-GB"/>
        </w:rPr>
        <w:t>installer</w:t>
      </w:r>
      <w:r>
        <w:rPr>
          <w:rFonts w:ascii="Verdana" w:hAnsi="Verdana"/>
          <w:sz w:val="20"/>
          <w:szCs w:val="20"/>
          <w:lang w:val="en-GB"/>
        </w:rPr>
        <w:t xml:space="preserve"> (reinstall mode)</w:t>
      </w:r>
    </w:p>
    <w:p w14:paraId="2633D788" w14:textId="77777777" w:rsidR="00A737E8" w:rsidRPr="001D3A69" w:rsidRDefault="00A737E8" w:rsidP="00A737E8">
      <w:pPr>
        <w:numPr>
          <w:ilvl w:val="0"/>
          <w:numId w:val="17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Silent installation</w:t>
      </w:r>
    </w:p>
    <w:p w14:paraId="2DE03AD3" w14:textId="77777777" w:rsidR="00A737E8" w:rsidRDefault="00A737E8" w:rsidP="00A737E8">
      <w:pPr>
        <w:numPr>
          <w:ilvl w:val="0"/>
          <w:numId w:val="17"/>
        </w:numPr>
        <w:rPr>
          <w:rFonts w:ascii="Verdana" w:hAnsi="Verdana"/>
          <w:sz w:val="20"/>
          <w:szCs w:val="20"/>
          <w:lang w:val="en-GB"/>
        </w:rPr>
      </w:pPr>
      <w:r w:rsidRPr="001D3A69">
        <w:rPr>
          <w:rFonts w:ascii="Verdana" w:hAnsi="Verdana"/>
          <w:sz w:val="20"/>
          <w:szCs w:val="20"/>
          <w:lang w:val="en-GB"/>
        </w:rPr>
        <w:t>Automate build</w:t>
      </w:r>
    </w:p>
    <w:p w14:paraId="0E3D6FE5" w14:textId="77777777" w:rsidR="00A737E8" w:rsidRDefault="00A737E8" w:rsidP="00A737E8">
      <w:pPr>
        <w:numPr>
          <w:ilvl w:val="0"/>
          <w:numId w:val="17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Creating services</w:t>
      </w:r>
    </w:p>
    <w:p w14:paraId="65FA635B" w14:textId="77777777" w:rsidR="00A737E8" w:rsidRDefault="00A737E8" w:rsidP="00A737E8">
      <w:pPr>
        <w:numPr>
          <w:ilvl w:val="0"/>
          <w:numId w:val="17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Patch creation</w:t>
      </w:r>
    </w:p>
    <w:p w14:paraId="51C2789E" w14:textId="77777777" w:rsidR="00A737E8" w:rsidRDefault="00A737E8" w:rsidP="00A737E8">
      <w:pPr>
        <w:numPr>
          <w:ilvl w:val="0"/>
          <w:numId w:val="17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Quick Patch</w:t>
      </w:r>
    </w:p>
    <w:p w14:paraId="2C47C76C" w14:textId="2C9A2815" w:rsidR="005123A6" w:rsidRPr="00A36F2E" w:rsidRDefault="005123A6" w:rsidP="00D57E40"/>
    <w:p w14:paraId="58BA4503" w14:textId="77777777" w:rsidR="00A36F2E" w:rsidRPr="004640F6" w:rsidRDefault="00147F3D" w:rsidP="00A36F2E">
      <w:pPr>
        <w:numPr>
          <w:ilvl w:val="0"/>
          <w:numId w:val="16"/>
        </w:numPr>
      </w:pPr>
      <w:r w:rsidRPr="00A36F2E">
        <w:rPr>
          <w:rFonts w:ascii="Verdana" w:hAnsi="Verdana"/>
          <w:sz w:val="20"/>
          <w:szCs w:val="20"/>
          <w:lang w:val="en-GB"/>
        </w:rPr>
        <w:t>VMware</w:t>
      </w:r>
      <w:r w:rsidR="00D227E9" w:rsidRPr="00A36F2E">
        <w:rPr>
          <w:rFonts w:ascii="Verdana" w:hAnsi="Verdana"/>
          <w:sz w:val="20"/>
          <w:szCs w:val="20"/>
          <w:lang w:val="en-GB"/>
        </w:rPr>
        <w:t xml:space="preserve"> Console</w:t>
      </w:r>
      <w:r w:rsidR="0098011F" w:rsidRPr="00A36F2E">
        <w:rPr>
          <w:rFonts w:ascii="Verdana" w:hAnsi="Verdana"/>
          <w:sz w:val="20"/>
          <w:szCs w:val="20"/>
          <w:lang w:val="en-GB"/>
        </w:rPr>
        <w:t>,</w:t>
      </w:r>
    </w:p>
    <w:p w14:paraId="1960C626" w14:textId="4E0CFB93" w:rsidR="004640F6" w:rsidRDefault="004640F6" w:rsidP="00610268">
      <w:pPr>
        <w:numPr>
          <w:ilvl w:val="0"/>
          <w:numId w:val="17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Creating New VM Machines</w:t>
      </w:r>
    </w:p>
    <w:p w14:paraId="6218A8CC" w14:textId="631C1316" w:rsidR="004640F6" w:rsidRDefault="004640F6" w:rsidP="00610268">
      <w:pPr>
        <w:numPr>
          <w:ilvl w:val="0"/>
          <w:numId w:val="17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Taking Snapshots for new configuration and maintain backup</w:t>
      </w:r>
    </w:p>
    <w:p w14:paraId="78D04C9A" w14:textId="47152748" w:rsidR="00610268" w:rsidRDefault="00610268" w:rsidP="00610268">
      <w:pPr>
        <w:numPr>
          <w:ilvl w:val="0"/>
          <w:numId w:val="17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Replication of SAN Backup purpose</w:t>
      </w:r>
    </w:p>
    <w:p w14:paraId="7AD7E483" w14:textId="77777777" w:rsidR="00610268" w:rsidRPr="00610268" w:rsidRDefault="00610268" w:rsidP="00610268">
      <w:pPr>
        <w:ind w:left="2160"/>
        <w:rPr>
          <w:rFonts w:ascii="Verdana" w:hAnsi="Verdana"/>
          <w:sz w:val="20"/>
          <w:szCs w:val="20"/>
          <w:lang w:val="en-GB"/>
        </w:rPr>
      </w:pPr>
    </w:p>
    <w:p w14:paraId="7CF66891" w14:textId="0682F3C4" w:rsidR="00A36F2E" w:rsidRPr="007E2C64" w:rsidRDefault="0098011F" w:rsidP="00A36F2E">
      <w:pPr>
        <w:numPr>
          <w:ilvl w:val="0"/>
          <w:numId w:val="16"/>
        </w:numPr>
      </w:pPr>
      <w:r w:rsidRPr="00A36F2E">
        <w:rPr>
          <w:rFonts w:ascii="Verdana" w:hAnsi="Verdana"/>
          <w:sz w:val="20"/>
          <w:szCs w:val="20"/>
          <w:lang w:val="en-GB"/>
        </w:rPr>
        <w:t xml:space="preserve">EMCO remote installer, PSEXEC </w:t>
      </w:r>
      <w:r w:rsidR="00A35462">
        <w:rPr>
          <w:rFonts w:ascii="Verdana" w:hAnsi="Verdana"/>
          <w:sz w:val="20"/>
          <w:szCs w:val="20"/>
          <w:lang w:val="en-GB"/>
        </w:rPr>
        <w:t xml:space="preserve">Remote installation </w:t>
      </w:r>
      <w:r w:rsidR="00A36F2E">
        <w:rPr>
          <w:rFonts w:ascii="Verdana" w:hAnsi="Verdana"/>
          <w:sz w:val="20"/>
          <w:szCs w:val="20"/>
          <w:lang w:val="en-GB"/>
        </w:rPr>
        <w:t>Tool</w:t>
      </w:r>
      <w:r w:rsidR="007E2C64">
        <w:rPr>
          <w:rFonts w:ascii="Verdana" w:hAnsi="Verdana"/>
          <w:sz w:val="20"/>
          <w:szCs w:val="20"/>
          <w:lang w:val="en-GB"/>
        </w:rPr>
        <w:t>.</w:t>
      </w:r>
    </w:p>
    <w:p w14:paraId="4E1FA7B8" w14:textId="5F22E2FE" w:rsidR="007E2C64" w:rsidRDefault="007E2C64" w:rsidP="007E2C64">
      <w:pPr>
        <w:numPr>
          <w:ilvl w:val="0"/>
          <w:numId w:val="17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Testing MSI package for the remote installation in Silent Mode</w:t>
      </w:r>
    </w:p>
    <w:p w14:paraId="34DE16A1" w14:textId="77777777" w:rsidR="00C1547C" w:rsidRPr="007E2C64" w:rsidRDefault="00C1547C" w:rsidP="00C1547C">
      <w:pPr>
        <w:ind w:left="2160"/>
        <w:rPr>
          <w:rFonts w:ascii="Verdana" w:hAnsi="Verdana"/>
          <w:sz w:val="20"/>
          <w:szCs w:val="20"/>
          <w:lang w:val="en-GB"/>
        </w:rPr>
      </w:pPr>
    </w:p>
    <w:p w14:paraId="141672C6" w14:textId="6C84EF90" w:rsidR="00A36F2E" w:rsidRPr="007812D4" w:rsidRDefault="00D92E9D" w:rsidP="00A36F2E">
      <w:pPr>
        <w:numPr>
          <w:ilvl w:val="0"/>
          <w:numId w:val="16"/>
        </w:numPr>
      </w:pPr>
      <w:r w:rsidRPr="00A36F2E">
        <w:rPr>
          <w:rFonts w:ascii="Verdana" w:hAnsi="Verdana"/>
          <w:sz w:val="20"/>
          <w:szCs w:val="20"/>
          <w:lang w:val="en-GB"/>
        </w:rPr>
        <w:t>Jenkins</w:t>
      </w:r>
      <w:r w:rsidR="00D20F1C" w:rsidRPr="00A36F2E">
        <w:rPr>
          <w:rFonts w:ascii="Verdana" w:hAnsi="Verdana"/>
          <w:sz w:val="20"/>
          <w:szCs w:val="20"/>
          <w:lang w:val="en-GB"/>
        </w:rPr>
        <w:t xml:space="preserve"> </w:t>
      </w:r>
      <w:r w:rsidR="00C1547C">
        <w:rPr>
          <w:rFonts w:ascii="Verdana" w:hAnsi="Verdana"/>
          <w:sz w:val="20"/>
          <w:szCs w:val="20"/>
          <w:lang w:val="en-GB"/>
        </w:rPr>
        <w:t>(</w:t>
      </w:r>
      <w:r w:rsidR="009D6E4D">
        <w:rPr>
          <w:rFonts w:ascii="Verdana" w:hAnsi="Verdana"/>
          <w:sz w:val="20"/>
          <w:szCs w:val="20"/>
          <w:lang w:val="en-GB"/>
        </w:rPr>
        <w:t xml:space="preserve">Continuous integration </w:t>
      </w:r>
      <w:r w:rsidR="00D20F1C" w:rsidRPr="00A36F2E">
        <w:rPr>
          <w:rFonts w:ascii="Verdana" w:hAnsi="Verdana"/>
          <w:sz w:val="20"/>
          <w:szCs w:val="20"/>
          <w:lang w:val="en-GB"/>
        </w:rPr>
        <w:t>Tool</w:t>
      </w:r>
      <w:r w:rsidR="00C1547C">
        <w:rPr>
          <w:rFonts w:ascii="Verdana" w:hAnsi="Verdana"/>
          <w:sz w:val="20"/>
          <w:szCs w:val="20"/>
          <w:lang w:val="en-GB"/>
        </w:rPr>
        <w:t>)</w:t>
      </w:r>
      <w:r w:rsidR="00D20F1C" w:rsidRPr="00A36F2E">
        <w:rPr>
          <w:rFonts w:ascii="Verdana" w:hAnsi="Verdana"/>
          <w:sz w:val="20"/>
          <w:szCs w:val="20"/>
          <w:lang w:val="en-GB"/>
        </w:rPr>
        <w:t>.</w:t>
      </w:r>
    </w:p>
    <w:p w14:paraId="3C3DBF37" w14:textId="77777777" w:rsidR="007812D4" w:rsidRDefault="007812D4" w:rsidP="007812D4">
      <w:pPr>
        <w:numPr>
          <w:ilvl w:val="0"/>
          <w:numId w:val="17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Automate Build</w:t>
      </w:r>
    </w:p>
    <w:p w14:paraId="27DD7E0B" w14:textId="0FC3D60F" w:rsidR="007812D4" w:rsidRDefault="007812D4" w:rsidP="007812D4">
      <w:pPr>
        <w:numPr>
          <w:ilvl w:val="0"/>
          <w:numId w:val="17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Free Style Project</w:t>
      </w:r>
      <w:r w:rsidR="00C1547C">
        <w:rPr>
          <w:rFonts w:ascii="Verdana" w:hAnsi="Verdana"/>
          <w:sz w:val="20"/>
          <w:szCs w:val="20"/>
          <w:lang w:val="en-GB"/>
        </w:rPr>
        <w:t xml:space="preserve"> and </w:t>
      </w:r>
      <w:r w:rsidR="008858F0">
        <w:rPr>
          <w:rFonts w:ascii="Verdana" w:hAnsi="Verdana"/>
          <w:sz w:val="20"/>
          <w:szCs w:val="20"/>
          <w:lang w:val="en-GB"/>
        </w:rPr>
        <w:t>Multi project pipeline project</w:t>
      </w:r>
    </w:p>
    <w:p w14:paraId="77393666" w14:textId="64C59A5E" w:rsidR="007812D4" w:rsidRDefault="00BE72F6" w:rsidP="007812D4">
      <w:pPr>
        <w:numPr>
          <w:ilvl w:val="0"/>
          <w:numId w:val="17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 xml:space="preserve">Multiple projects - </w:t>
      </w:r>
      <w:r w:rsidR="007812D4">
        <w:rPr>
          <w:rFonts w:ascii="Verdana" w:hAnsi="Verdana"/>
          <w:sz w:val="20"/>
          <w:szCs w:val="20"/>
          <w:lang w:val="en-GB"/>
        </w:rPr>
        <w:t xml:space="preserve">Integrated with </w:t>
      </w:r>
      <w:r w:rsidR="005B0698">
        <w:rPr>
          <w:rFonts w:ascii="Verdana" w:hAnsi="Verdana"/>
          <w:sz w:val="20"/>
          <w:szCs w:val="20"/>
          <w:lang w:val="en-GB"/>
        </w:rPr>
        <w:t>Stash, GIT</w:t>
      </w:r>
      <w:r>
        <w:rPr>
          <w:rFonts w:ascii="Verdana" w:hAnsi="Verdana"/>
          <w:sz w:val="20"/>
          <w:szCs w:val="20"/>
          <w:lang w:val="en-GB"/>
        </w:rPr>
        <w:t xml:space="preserve">, </w:t>
      </w:r>
      <w:r w:rsidR="004304F9">
        <w:rPr>
          <w:rFonts w:ascii="Verdana" w:hAnsi="Verdana"/>
          <w:sz w:val="20"/>
          <w:szCs w:val="20"/>
          <w:lang w:val="en-GB"/>
        </w:rPr>
        <w:t>ClearCase</w:t>
      </w:r>
      <w:r w:rsidR="007812D4">
        <w:rPr>
          <w:rFonts w:ascii="Verdana" w:hAnsi="Verdana"/>
          <w:sz w:val="20"/>
          <w:szCs w:val="20"/>
          <w:lang w:val="en-GB"/>
        </w:rPr>
        <w:t xml:space="preserve"> MSBUILD, </w:t>
      </w:r>
      <w:r w:rsidR="00D57E40">
        <w:rPr>
          <w:rFonts w:ascii="Verdana" w:hAnsi="Verdana"/>
          <w:sz w:val="20"/>
          <w:szCs w:val="20"/>
          <w:lang w:val="en-GB"/>
        </w:rPr>
        <w:t xml:space="preserve">Make file, </w:t>
      </w:r>
      <w:r w:rsidR="009137D0">
        <w:rPr>
          <w:rFonts w:ascii="Verdana" w:hAnsi="Verdana"/>
          <w:sz w:val="20"/>
          <w:szCs w:val="20"/>
          <w:lang w:val="en-GB"/>
        </w:rPr>
        <w:t>InstallShield</w:t>
      </w:r>
      <w:r w:rsidR="00D57E40">
        <w:rPr>
          <w:rFonts w:ascii="Verdana" w:hAnsi="Verdana"/>
          <w:sz w:val="20"/>
          <w:szCs w:val="20"/>
          <w:lang w:val="en-GB"/>
        </w:rPr>
        <w:t>,</w:t>
      </w:r>
      <w:r w:rsidR="009137D0">
        <w:rPr>
          <w:rFonts w:ascii="Verdana" w:hAnsi="Verdana"/>
          <w:sz w:val="20"/>
          <w:szCs w:val="20"/>
          <w:lang w:val="en-GB"/>
        </w:rPr>
        <w:t xml:space="preserve"> ClearQuest, Jira</w:t>
      </w:r>
      <w:r w:rsidR="005D7525">
        <w:rPr>
          <w:rFonts w:ascii="Verdana" w:hAnsi="Verdana"/>
          <w:sz w:val="20"/>
          <w:szCs w:val="20"/>
          <w:lang w:val="en-GB"/>
        </w:rPr>
        <w:t>.</w:t>
      </w:r>
    </w:p>
    <w:p w14:paraId="4A1425B2" w14:textId="34CD08B4" w:rsidR="008858F0" w:rsidRDefault="005D7525" w:rsidP="007812D4">
      <w:pPr>
        <w:numPr>
          <w:ilvl w:val="0"/>
          <w:numId w:val="17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 xml:space="preserve">Creating ISO and Deploying into Clusters by Jenkins using </w:t>
      </w:r>
      <w:r w:rsidR="007C2023">
        <w:rPr>
          <w:rFonts w:ascii="Verdana" w:hAnsi="Verdana"/>
          <w:sz w:val="20"/>
          <w:szCs w:val="20"/>
          <w:lang w:val="en-GB"/>
        </w:rPr>
        <w:t xml:space="preserve">Shell &amp; </w:t>
      </w:r>
      <w:r>
        <w:rPr>
          <w:rFonts w:ascii="Verdana" w:hAnsi="Verdana"/>
          <w:sz w:val="20"/>
          <w:szCs w:val="20"/>
          <w:lang w:val="en-GB"/>
        </w:rPr>
        <w:t>python scripts.</w:t>
      </w:r>
    </w:p>
    <w:p w14:paraId="0926A6BF" w14:textId="77777777" w:rsidR="007C2023" w:rsidRPr="007812D4" w:rsidRDefault="007C2023" w:rsidP="007C2023">
      <w:pPr>
        <w:ind w:left="2160"/>
        <w:rPr>
          <w:rFonts w:ascii="Verdana" w:hAnsi="Verdana"/>
          <w:sz w:val="20"/>
          <w:szCs w:val="20"/>
          <w:lang w:val="en-GB"/>
        </w:rPr>
      </w:pPr>
    </w:p>
    <w:p w14:paraId="68E8CF0E" w14:textId="77777777" w:rsidR="003B48DF" w:rsidRPr="003B48DF" w:rsidRDefault="003B48DF" w:rsidP="00A36F2E">
      <w:pPr>
        <w:numPr>
          <w:ilvl w:val="0"/>
          <w:numId w:val="16"/>
        </w:numPr>
      </w:pPr>
      <w:r>
        <w:rPr>
          <w:rFonts w:ascii="Verdana" w:hAnsi="Verdana"/>
          <w:sz w:val="20"/>
          <w:szCs w:val="20"/>
          <w:lang w:val="en-GB"/>
        </w:rPr>
        <w:t>Jira</w:t>
      </w:r>
      <w:r>
        <w:rPr>
          <w:rFonts w:ascii="Verdana" w:hAnsi="Verdana"/>
          <w:sz w:val="20"/>
          <w:szCs w:val="20"/>
          <w:lang w:val="en-GB"/>
        </w:rPr>
        <w:tab/>
        <w:t>- Release Notes Activity + Tasks</w:t>
      </w:r>
    </w:p>
    <w:p w14:paraId="465C2A6C" w14:textId="77777777" w:rsidR="003B48DF" w:rsidRPr="003B48DF" w:rsidRDefault="003B48DF" w:rsidP="00A36F2E">
      <w:pPr>
        <w:numPr>
          <w:ilvl w:val="0"/>
          <w:numId w:val="16"/>
        </w:numPr>
      </w:pPr>
      <w:r>
        <w:rPr>
          <w:rFonts w:ascii="Verdana" w:hAnsi="Verdana"/>
          <w:sz w:val="20"/>
          <w:szCs w:val="20"/>
          <w:lang w:val="en-GB"/>
        </w:rPr>
        <w:t>Salesforce - Release Notes Activity</w:t>
      </w:r>
    </w:p>
    <w:p w14:paraId="58D43F02" w14:textId="77777777" w:rsidR="003B48DF" w:rsidRPr="00051613" w:rsidRDefault="003B48DF" w:rsidP="003B48DF">
      <w:pPr>
        <w:numPr>
          <w:ilvl w:val="0"/>
          <w:numId w:val="16"/>
        </w:numPr>
      </w:pPr>
      <w:r>
        <w:rPr>
          <w:rFonts w:ascii="Verdana" w:hAnsi="Verdana"/>
          <w:sz w:val="20"/>
          <w:szCs w:val="20"/>
          <w:lang w:val="en-GB"/>
        </w:rPr>
        <w:t xml:space="preserve">SharePoint – Capturing release and patch details </w:t>
      </w:r>
    </w:p>
    <w:p w14:paraId="4C0C3F64" w14:textId="2B029160" w:rsidR="00051613" w:rsidRPr="001D3A69" w:rsidRDefault="00051613" w:rsidP="003B48DF">
      <w:pPr>
        <w:numPr>
          <w:ilvl w:val="0"/>
          <w:numId w:val="16"/>
        </w:numPr>
      </w:pPr>
      <w:r>
        <w:rPr>
          <w:rFonts w:ascii="Verdana" w:hAnsi="Verdana"/>
          <w:sz w:val="20"/>
          <w:szCs w:val="20"/>
          <w:lang w:val="en-GB"/>
        </w:rPr>
        <w:t xml:space="preserve">Confluence – Capturing all the </w:t>
      </w:r>
      <w:r w:rsidR="00A34F70">
        <w:rPr>
          <w:rFonts w:ascii="Verdana" w:hAnsi="Verdana"/>
          <w:sz w:val="20"/>
          <w:szCs w:val="20"/>
          <w:lang w:val="en-GB"/>
        </w:rPr>
        <w:t xml:space="preserve">training material &amp; </w:t>
      </w:r>
      <w:r>
        <w:rPr>
          <w:rFonts w:ascii="Verdana" w:hAnsi="Verdana"/>
          <w:sz w:val="20"/>
          <w:szCs w:val="20"/>
          <w:lang w:val="en-GB"/>
        </w:rPr>
        <w:t>information related</w:t>
      </w:r>
      <w:r w:rsidR="00A34F70">
        <w:rPr>
          <w:rFonts w:ascii="Verdana" w:hAnsi="Verdana"/>
          <w:sz w:val="20"/>
          <w:szCs w:val="20"/>
          <w:lang w:val="en-GB"/>
        </w:rPr>
        <w:t xml:space="preserve"> to</w:t>
      </w:r>
      <w:r>
        <w:rPr>
          <w:rFonts w:ascii="Verdana" w:hAnsi="Verdana"/>
          <w:sz w:val="20"/>
          <w:szCs w:val="20"/>
          <w:lang w:val="en-GB"/>
        </w:rPr>
        <w:t xml:space="preserve"> pro</w:t>
      </w:r>
      <w:r w:rsidR="00A34F70">
        <w:rPr>
          <w:rFonts w:ascii="Verdana" w:hAnsi="Verdana"/>
          <w:sz w:val="20"/>
          <w:szCs w:val="20"/>
          <w:lang w:val="en-GB"/>
        </w:rPr>
        <w:t>duct.</w:t>
      </w:r>
    </w:p>
    <w:p w14:paraId="61821E65" w14:textId="77777777" w:rsidR="001D3A69" w:rsidRPr="003D4266" w:rsidRDefault="001D3A69" w:rsidP="001D3A69">
      <w:pPr>
        <w:ind w:left="720"/>
      </w:pPr>
    </w:p>
    <w:p w14:paraId="57D4ED65" w14:textId="77777777" w:rsidR="001D3A69" w:rsidRDefault="00D227E9" w:rsidP="001D3A69">
      <w:pPr>
        <w:numPr>
          <w:ilvl w:val="0"/>
          <w:numId w:val="1"/>
        </w:numPr>
        <w:rPr>
          <w:rFonts w:ascii="Verdana" w:hAnsi="Verdana"/>
          <w:b/>
          <w:sz w:val="20"/>
          <w:szCs w:val="20"/>
          <w:lang w:val="en-GB"/>
        </w:rPr>
      </w:pPr>
      <w:r w:rsidRPr="00A36F2E">
        <w:rPr>
          <w:rFonts w:ascii="Verdana" w:hAnsi="Verdana"/>
          <w:b/>
          <w:sz w:val="20"/>
          <w:szCs w:val="20"/>
          <w:lang w:val="en-GB"/>
        </w:rPr>
        <w:t>Scripting Language:</w:t>
      </w:r>
    </w:p>
    <w:p w14:paraId="1EA41A54" w14:textId="77777777" w:rsidR="00D227E9" w:rsidRPr="001D3A69" w:rsidRDefault="00D227E9" w:rsidP="0053284E">
      <w:pPr>
        <w:numPr>
          <w:ilvl w:val="0"/>
          <w:numId w:val="1"/>
        </w:numPr>
        <w:rPr>
          <w:rFonts w:ascii="Verdana" w:hAnsi="Verdana"/>
          <w:b/>
          <w:sz w:val="20"/>
          <w:szCs w:val="20"/>
          <w:lang w:val="en-GB"/>
        </w:rPr>
      </w:pPr>
      <w:r w:rsidRPr="00A36F2E">
        <w:rPr>
          <w:rFonts w:ascii="Verdana" w:hAnsi="Verdana"/>
          <w:b/>
          <w:sz w:val="20"/>
          <w:szCs w:val="20"/>
          <w:lang w:val="en-GB"/>
        </w:rPr>
        <w:tab/>
      </w:r>
    </w:p>
    <w:p w14:paraId="1892CBCE" w14:textId="77777777" w:rsidR="00A36F2E" w:rsidRPr="00A36F2E" w:rsidRDefault="00D227E9" w:rsidP="0053284E">
      <w:pPr>
        <w:numPr>
          <w:ilvl w:val="0"/>
          <w:numId w:val="16"/>
        </w:numPr>
        <w:rPr>
          <w:rFonts w:ascii="Verdana" w:hAnsi="Verdana"/>
          <w:sz w:val="20"/>
          <w:szCs w:val="20"/>
          <w:lang w:val="en-GB"/>
        </w:rPr>
      </w:pPr>
      <w:r w:rsidRPr="00A36F2E">
        <w:rPr>
          <w:rFonts w:ascii="Verdana" w:hAnsi="Verdana"/>
          <w:sz w:val="20"/>
          <w:szCs w:val="20"/>
          <w:lang w:val="en-GB"/>
        </w:rPr>
        <w:t>Install Shield Script,</w:t>
      </w:r>
      <w:r w:rsidR="00225F81" w:rsidRPr="00A36F2E">
        <w:rPr>
          <w:rFonts w:ascii="Verdana" w:hAnsi="Verdana"/>
          <w:sz w:val="20"/>
          <w:szCs w:val="20"/>
          <w:lang w:val="en-GB"/>
        </w:rPr>
        <w:t xml:space="preserve"> </w:t>
      </w:r>
    </w:p>
    <w:p w14:paraId="52A155A8" w14:textId="34455E90" w:rsidR="00A36F2E" w:rsidRPr="00A36F2E" w:rsidRDefault="00225F81" w:rsidP="0053284E">
      <w:pPr>
        <w:numPr>
          <w:ilvl w:val="0"/>
          <w:numId w:val="16"/>
        </w:numPr>
        <w:rPr>
          <w:rFonts w:ascii="Verdana" w:hAnsi="Verdana"/>
          <w:sz w:val="20"/>
          <w:szCs w:val="20"/>
          <w:lang w:val="en-GB"/>
        </w:rPr>
      </w:pPr>
      <w:r w:rsidRPr="00A36F2E">
        <w:rPr>
          <w:rFonts w:ascii="Verdana" w:hAnsi="Verdana"/>
          <w:sz w:val="20"/>
          <w:szCs w:val="20"/>
          <w:lang w:val="en-GB"/>
        </w:rPr>
        <w:t>Dos C</w:t>
      </w:r>
      <w:r w:rsidR="00D227E9" w:rsidRPr="00A36F2E">
        <w:rPr>
          <w:rFonts w:ascii="Verdana" w:hAnsi="Verdana"/>
          <w:sz w:val="20"/>
          <w:szCs w:val="20"/>
          <w:lang w:val="en-GB"/>
        </w:rPr>
        <w:t>ommands</w:t>
      </w:r>
      <w:r w:rsidR="00A36F2E">
        <w:rPr>
          <w:rFonts w:ascii="Verdana" w:hAnsi="Verdana"/>
          <w:sz w:val="20"/>
          <w:szCs w:val="20"/>
          <w:lang w:val="en-GB"/>
        </w:rPr>
        <w:t xml:space="preserve">, </w:t>
      </w:r>
      <w:r w:rsidR="003C24D5">
        <w:rPr>
          <w:rFonts w:ascii="Verdana" w:hAnsi="Verdana"/>
          <w:sz w:val="20"/>
          <w:szCs w:val="20"/>
          <w:lang w:val="en-GB"/>
        </w:rPr>
        <w:t>(Basic)</w:t>
      </w:r>
    </w:p>
    <w:p w14:paraId="125FF43D" w14:textId="354B9316" w:rsidR="00A36F2E" w:rsidRPr="00A36F2E" w:rsidRDefault="00A36F2E" w:rsidP="0053284E">
      <w:pPr>
        <w:numPr>
          <w:ilvl w:val="0"/>
          <w:numId w:val="16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 xml:space="preserve">PowerShell scripts, </w:t>
      </w:r>
      <w:r w:rsidR="00FD6226">
        <w:rPr>
          <w:rFonts w:ascii="Verdana" w:hAnsi="Verdana"/>
          <w:sz w:val="20"/>
          <w:szCs w:val="20"/>
          <w:lang w:val="en-GB"/>
        </w:rPr>
        <w:t>(Basic)</w:t>
      </w:r>
      <w:r w:rsidR="003C24D5">
        <w:rPr>
          <w:rFonts w:ascii="Verdana" w:hAnsi="Verdana"/>
          <w:sz w:val="20"/>
          <w:szCs w:val="20"/>
          <w:lang w:val="en-GB"/>
        </w:rPr>
        <w:t xml:space="preserve"> </w:t>
      </w:r>
    </w:p>
    <w:p w14:paraId="06297259" w14:textId="62C34CA2" w:rsidR="001D3A69" w:rsidRDefault="00A36F2E" w:rsidP="0053284E">
      <w:pPr>
        <w:numPr>
          <w:ilvl w:val="0"/>
          <w:numId w:val="16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batch scripts</w:t>
      </w:r>
      <w:r w:rsidR="003C24D5">
        <w:rPr>
          <w:rFonts w:ascii="Verdana" w:hAnsi="Verdana"/>
          <w:sz w:val="20"/>
          <w:szCs w:val="20"/>
          <w:lang w:val="en-GB"/>
        </w:rPr>
        <w:t>, (Basic)</w:t>
      </w:r>
    </w:p>
    <w:p w14:paraId="3D30E91E" w14:textId="595CD404" w:rsidR="00105A7B" w:rsidRDefault="00105A7B" w:rsidP="0053284E">
      <w:pPr>
        <w:numPr>
          <w:ilvl w:val="0"/>
          <w:numId w:val="16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lastRenderedPageBreak/>
        <w:t>Shell Script</w:t>
      </w:r>
      <w:r w:rsidR="003C24D5">
        <w:rPr>
          <w:rFonts w:ascii="Verdana" w:hAnsi="Verdana"/>
          <w:sz w:val="20"/>
          <w:szCs w:val="20"/>
          <w:lang w:val="en-GB"/>
        </w:rPr>
        <w:t>, (Basic)</w:t>
      </w:r>
    </w:p>
    <w:p w14:paraId="7F147DEB" w14:textId="77777777" w:rsidR="00FD6226" w:rsidRDefault="00FD6226" w:rsidP="0053284E">
      <w:pPr>
        <w:ind w:left="360"/>
        <w:rPr>
          <w:rFonts w:ascii="Verdana" w:hAnsi="Verdana"/>
          <w:sz w:val="20"/>
          <w:szCs w:val="20"/>
          <w:lang w:val="en-GB"/>
        </w:rPr>
      </w:pPr>
    </w:p>
    <w:p w14:paraId="502FAC69" w14:textId="77777777" w:rsidR="00FD6226" w:rsidRDefault="00FD6226" w:rsidP="0053284E">
      <w:pPr>
        <w:ind w:left="360"/>
        <w:rPr>
          <w:rFonts w:ascii="Verdana" w:hAnsi="Verdana"/>
          <w:sz w:val="20"/>
          <w:szCs w:val="20"/>
          <w:lang w:val="en-GB"/>
        </w:rPr>
      </w:pPr>
    </w:p>
    <w:p w14:paraId="2BAC66A7" w14:textId="77777777" w:rsidR="00064B2A" w:rsidRDefault="00064B2A" w:rsidP="0053284E">
      <w:pPr>
        <w:ind w:left="360"/>
        <w:rPr>
          <w:rFonts w:ascii="Verdana" w:hAnsi="Verdana"/>
          <w:sz w:val="20"/>
          <w:szCs w:val="20"/>
          <w:lang w:val="en-GB"/>
        </w:rPr>
      </w:pPr>
    </w:p>
    <w:p w14:paraId="0FEAEA2A" w14:textId="77777777" w:rsidR="003B48DF" w:rsidRPr="001D3A69" w:rsidRDefault="003B48DF" w:rsidP="0053284E">
      <w:pPr>
        <w:ind w:left="360"/>
        <w:rPr>
          <w:rFonts w:ascii="Verdana" w:hAnsi="Verdana"/>
          <w:sz w:val="20"/>
          <w:szCs w:val="20"/>
          <w:lang w:val="en-GB"/>
        </w:rPr>
      </w:pPr>
    </w:p>
    <w:p w14:paraId="42260A66" w14:textId="4F0965F0" w:rsidR="00204EF7" w:rsidRDefault="00204EF7" w:rsidP="0053284E">
      <w:pPr>
        <w:pStyle w:val="Heading2"/>
        <w:numPr>
          <w:ilvl w:val="0"/>
          <w:numId w:val="0"/>
        </w:numPr>
        <w:spacing w:before="0"/>
        <w:rPr>
          <w:rFonts w:ascii="Verdana" w:hAnsi="Verdana"/>
          <w:i w:val="0"/>
          <w:color w:val="000080"/>
          <w:sz w:val="20"/>
        </w:rPr>
      </w:pPr>
      <w:r w:rsidRPr="009C02BB">
        <w:rPr>
          <w:rFonts w:ascii="Verdana" w:hAnsi="Verdana"/>
          <w:i w:val="0"/>
          <w:color w:val="000080"/>
          <w:sz w:val="20"/>
        </w:rPr>
        <w:t xml:space="preserve">Experience Summary: </w:t>
      </w:r>
    </w:p>
    <w:p w14:paraId="36988E9E" w14:textId="15A4027E" w:rsidR="00BA6776" w:rsidRDefault="00BA6776" w:rsidP="00BA6776"/>
    <w:p w14:paraId="3696DFCD" w14:textId="55C2B5D4" w:rsidR="00BA6776" w:rsidRPr="00BA6776" w:rsidRDefault="00BA6776" w:rsidP="00BA6776">
      <w:pPr>
        <w:pStyle w:val="Heading1"/>
        <w:shd w:val="clear" w:color="auto" w:fill="F3F3F3"/>
        <w:spacing w:before="0" w:after="360"/>
        <w:rPr>
          <w:rFonts w:ascii="Verdana" w:hAnsi="Verdana"/>
          <w:color w:val="2B0A3D"/>
          <w:spacing w:val="3"/>
          <w:sz w:val="48"/>
          <w:szCs w:val="48"/>
          <w:lang w:eastAsia="en-US"/>
        </w:rPr>
      </w:pPr>
      <w:r>
        <w:rPr>
          <w:rFonts w:ascii="Verdana" w:hAnsi="Verdana"/>
          <w:i/>
          <w:sz w:val="20"/>
          <w:u w:val="single"/>
          <w:lang w:val="en-GB"/>
        </w:rPr>
        <w:t>Current</w:t>
      </w:r>
      <w:r w:rsidRPr="004A7482">
        <w:rPr>
          <w:rFonts w:ascii="Verdana" w:hAnsi="Verdana"/>
          <w:sz w:val="20"/>
          <w:u w:val="single"/>
          <w:lang w:val="en-GB"/>
        </w:rPr>
        <w:t xml:space="preserve"> Company</w:t>
      </w:r>
      <w:r w:rsidRPr="00BA6776">
        <w:rPr>
          <w:rFonts w:ascii="Verdana" w:hAnsi="Verdana"/>
          <w:color w:val="2B0A3D"/>
          <w:spacing w:val="3"/>
        </w:rPr>
        <w:t xml:space="preserve"> </w:t>
      </w:r>
      <w:r w:rsidRPr="00BA6776">
        <w:rPr>
          <w:rFonts w:ascii="Verdana" w:hAnsi="Verdana" w:cs="Arial"/>
          <w:b w:val="0"/>
          <w:color w:val="000000"/>
          <w:kern w:val="0"/>
          <w:sz w:val="20"/>
          <w:shd w:val="clear" w:color="auto" w:fill="FFFFFF"/>
        </w:rPr>
        <w:t>Capgemini Technology Services India</w:t>
      </w:r>
      <w:r>
        <w:rPr>
          <w:rFonts w:ascii="Verdana" w:hAnsi="Verdana" w:cs="Arial"/>
          <w:b w:val="0"/>
          <w:color w:val="000000"/>
          <w:kern w:val="0"/>
          <w:sz w:val="20"/>
          <w:shd w:val="clear" w:color="auto" w:fill="FFFFFF"/>
        </w:rPr>
        <w:t xml:space="preserve"> Limited</w:t>
      </w:r>
      <w:r w:rsidRPr="00BA6776">
        <w:rPr>
          <w:rFonts w:ascii="Verdana" w:hAnsi="Verdana" w:cs="Arial"/>
          <w:color w:val="000000"/>
          <w:sz w:val="20"/>
          <w:shd w:val="clear" w:color="auto" w:fill="FFFFFF"/>
        </w:rPr>
        <w:t xml:space="preserve">, </w:t>
      </w:r>
      <w:r w:rsidR="00AF0ECA">
        <w:rPr>
          <w:rFonts w:ascii="Verdana" w:hAnsi="Verdana" w:cs="Arial"/>
          <w:b w:val="0"/>
          <w:color w:val="000000"/>
          <w:sz w:val="20"/>
          <w:shd w:val="clear" w:color="auto" w:fill="FFFFFF"/>
        </w:rPr>
        <w:t>Bangalore</w:t>
      </w:r>
      <w:r w:rsidRPr="00BA6776">
        <w:rPr>
          <w:rFonts w:ascii="Verdana" w:hAnsi="Verdana" w:cs="Arial"/>
          <w:b w:val="0"/>
          <w:color w:val="000000"/>
          <w:sz w:val="20"/>
          <w:shd w:val="clear" w:color="auto" w:fill="FFFFFF"/>
        </w:rPr>
        <w:t xml:space="preserve"> </w:t>
      </w:r>
    </w:p>
    <w:p w14:paraId="55149D67" w14:textId="35C543CD" w:rsidR="00BA6776" w:rsidRDefault="00BA6776" w:rsidP="00BA6776">
      <w:pPr>
        <w:numPr>
          <w:ilvl w:val="0"/>
          <w:numId w:val="1"/>
        </w:numPr>
        <w:spacing w:after="200"/>
        <w:rPr>
          <w:rFonts w:ascii="Verdana" w:hAnsi="Verdana"/>
          <w:sz w:val="20"/>
          <w:szCs w:val="20"/>
          <w:lang w:val="en-GB"/>
        </w:rPr>
      </w:pPr>
      <w:r w:rsidRPr="00A91CB1">
        <w:rPr>
          <w:rFonts w:ascii="Verdana" w:hAnsi="Verdana"/>
          <w:b/>
          <w:bCs/>
          <w:sz w:val="20"/>
          <w:szCs w:val="20"/>
          <w:lang w:val="en-GB"/>
        </w:rPr>
        <w:t>Role</w:t>
      </w:r>
      <w:r w:rsidRPr="00A91CB1">
        <w:rPr>
          <w:rFonts w:ascii="Verdana" w:hAnsi="Verdana"/>
          <w:sz w:val="20"/>
          <w:szCs w:val="20"/>
          <w:lang w:val="en-GB"/>
        </w:rPr>
        <w:t xml:space="preserve">:  </w:t>
      </w:r>
      <w:r>
        <w:rPr>
          <w:rFonts w:ascii="Verdana" w:hAnsi="Verdana"/>
          <w:sz w:val="20"/>
          <w:szCs w:val="20"/>
          <w:lang w:val="en-GB"/>
        </w:rPr>
        <w:t xml:space="preserve">DEVOPS </w:t>
      </w:r>
      <w:r w:rsidR="00CC3DD2">
        <w:rPr>
          <w:rFonts w:ascii="Verdana" w:hAnsi="Verdana"/>
          <w:sz w:val="20"/>
          <w:szCs w:val="20"/>
          <w:lang w:val="en-GB"/>
        </w:rPr>
        <w:t>Engineer</w:t>
      </w:r>
      <w:r w:rsidRPr="00A91CB1">
        <w:rPr>
          <w:rFonts w:ascii="Verdana" w:hAnsi="Verdana"/>
          <w:sz w:val="20"/>
          <w:szCs w:val="20"/>
          <w:lang w:val="en-GB"/>
        </w:rPr>
        <w:t>.</w:t>
      </w:r>
    </w:p>
    <w:p w14:paraId="4A936FCA" w14:textId="2FBCF847" w:rsidR="00BA6776" w:rsidRPr="00BA6776" w:rsidRDefault="00BA6776" w:rsidP="00BA6776">
      <w:pPr>
        <w:numPr>
          <w:ilvl w:val="0"/>
          <w:numId w:val="1"/>
        </w:numPr>
        <w:spacing w:after="200"/>
        <w:rPr>
          <w:rFonts w:ascii="Verdana" w:hAnsi="Verdana"/>
          <w:sz w:val="20"/>
          <w:szCs w:val="20"/>
          <w:lang w:val="en-GB"/>
        </w:rPr>
      </w:pPr>
      <w:r w:rsidRPr="00A91CB1">
        <w:rPr>
          <w:rFonts w:ascii="Verdana" w:hAnsi="Verdana"/>
          <w:b/>
          <w:bCs/>
          <w:sz w:val="20"/>
          <w:szCs w:val="20"/>
          <w:lang w:val="en-GB"/>
        </w:rPr>
        <w:t>Duration</w:t>
      </w:r>
      <w:r>
        <w:rPr>
          <w:rFonts w:ascii="Verdana" w:hAnsi="Verdana"/>
          <w:sz w:val="20"/>
          <w:szCs w:val="20"/>
          <w:lang w:val="en-GB"/>
        </w:rPr>
        <w:t xml:space="preserve">: </w:t>
      </w:r>
      <w:r w:rsidR="00AF0ECA">
        <w:rPr>
          <w:rFonts w:ascii="Verdana" w:hAnsi="Verdana"/>
          <w:sz w:val="20"/>
          <w:szCs w:val="20"/>
          <w:lang w:val="en-GB"/>
        </w:rPr>
        <w:t>4</w:t>
      </w:r>
      <w:r>
        <w:rPr>
          <w:rFonts w:ascii="Verdana" w:hAnsi="Verdana"/>
          <w:sz w:val="20"/>
          <w:szCs w:val="20"/>
          <w:lang w:val="en-GB"/>
        </w:rPr>
        <w:t>.</w:t>
      </w:r>
      <w:r w:rsidR="00570BB3">
        <w:rPr>
          <w:rFonts w:ascii="Verdana" w:hAnsi="Verdana"/>
          <w:sz w:val="20"/>
          <w:szCs w:val="20"/>
          <w:lang w:val="en-GB"/>
        </w:rPr>
        <w:t>5</w:t>
      </w:r>
      <w:r w:rsidRPr="00A91CB1">
        <w:rPr>
          <w:rFonts w:ascii="Verdana" w:hAnsi="Verdana"/>
          <w:sz w:val="20"/>
          <w:szCs w:val="20"/>
          <w:lang w:val="en-GB"/>
        </w:rPr>
        <w:t xml:space="preserve"> years. (From Oct 201</w:t>
      </w:r>
      <w:r>
        <w:rPr>
          <w:rFonts w:ascii="Verdana" w:hAnsi="Verdana"/>
          <w:sz w:val="20"/>
          <w:szCs w:val="20"/>
          <w:lang w:val="en-GB"/>
        </w:rPr>
        <w:t>8</w:t>
      </w:r>
      <w:r w:rsidRPr="00A91CB1">
        <w:rPr>
          <w:rFonts w:ascii="Verdana" w:hAnsi="Verdana"/>
          <w:sz w:val="20"/>
          <w:szCs w:val="20"/>
          <w:lang w:val="en-GB"/>
        </w:rPr>
        <w:t xml:space="preserve"> to </w:t>
      </w:r>
      <w:r>
        <w:rPr>
          <w:rFonts w:ascii="Verdana" w:hAnsi="Verdana"/>
          <w:sz w:val="20"/>
          <w:szCs w:val="20"/>
          <w:lang w:val="en-GB"/>
        </w:rPr>
        <w:t xml:space="preserve">till </w:t>
      </w:r>
      <w:r w:rsidR="006577E4">
        <w:rPr>
          <w:rFonts w:ascii="Verdana" w:hAnsi="Verdana"/>
          <w:sz w:val="20"/>
          <w:szCs w:val="20"/>
          <w:lang w:val="en-GB"/>
        </w:rPr>
        <w:t>date</w:t>
      </w:r>
      <w:r w:rsidR="006577E4" w:rsidRPr="00A91CB1">
        <w:rPr>
          <w:rFonts w:ascii="Verdana" w:hAnsi="Verdana"/>
          <w:sz w:val="20"/>
          <w:szCs w:val="20"/>
          <w:lang w:val="en-GB"/>
        </w:rPr>
        <w:t>)</w:t>
      </w:r>
    </w:p>
    <w:p w14:paraId="519E84E1" w14:textId="707FAD6D" w:rsidR="00BA6776" w:rsidRDefault="00BA6776" w:rsidP="00BA6776">
      <w:p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b/>
          <w:bCs/>
          <w:sz w:val="20"/>
          <w:szCs w:val="20"/>
          <w:lang w:val="en-GB"/>
        </w:rPr>
        <w:t>Responsibilities</w:t>
      </w:r>
      <w:r>
        <w:rPr>
          <w:rFonts w:ascii="Verdana" w:hAnsi="Verdana"/>
          <w:sz w:val="20"/>
          <w:szCs w:val="20"/>
          <w:lang w:val="en-GB"/>
        </w:rPr>
        <w:t>:</w:t>
      </w:r>
    </w:p>
    <w:p w14:paraId="6D2D1E50" w14:textId="77777777" w:rsidR="00FE7C69" w:rsidRDefault="00FE7C69" w:rsidP="00BA6776">
      <w:pPr>
        <w:rPr>
          <w:rFonts w:ascii="Verdana" w:hAnsi="Verdana"/>
          <w:sz w:val="20"/>
          <w:szCs w:val="20"/>
          <w:lang w:val="en-GB"/>
        </w:rPr>
      </w:pPr>
    </w:p>
    <w:p w14:paraId="5BA5E75D" w14:textId="39E80341" w:rsidR="00FE7C69" w:rsidRDefault="00FE7C69" w:rsidP="00FE7C69">
      <w:p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 xml:space="preserve">Current </w:t>
      </w:r>
      <w:r w:rsidR="007A1903">
        <w:rPr>
          <w:rFonts w:ascii="Verdana" w:hAnsi="Verdana"/>
          <w:sz w:val="20"/>
          <w:szCs w:val="20"/>
          <w:lang w:val="en-GB"/>
        </w:rPr>
        <w:t>Project:</w:t>
      </w:r>
      <w:r>
        <w:rPr>
          <w:rFonts w:ascii="Verdana" w:hAnsi="Verdana"/>
          <w:sz w:val="20"/>
          <w:szCs w:val="20"/>
          <w:lang w:val="en-GB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GB"/>
        </w:rPr>
        <w:t>DellEmc</w:t>
      </w:r>
      <w:proofErr w:type="spellEnd"/>
      <w:r>
        <w:rPr>
          <w:rFonts w:ascii="Verdana" w:hAnsi="Verdana"/>
          <w:sz w:val="20"/>
          <w:szCs w:val="20"/>
          <w:lang w:val="en-GB"/>
        </w:rPr>
        <w:t xml:space="preserve"> - Storage project.</w:t>
      </w:r>
    </w:p>
    <w:p w14:paraId="76940783" w14:textId="498BFBEB" w:rsidR="000252EF" w:rsidRDefault="007A1903" w:rsidP="00FE7C69">
      <w:p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Product:</w:t>
      </w:r>
      <w:r w:rsidR="000252EF">
        <w:rPr>
          <w:rFonts w:ascii="Verdana" w:hAnsi="Verdana"/>
          <w:sz w:val="20"/>
          <w:szCs w:val="20"/>
          <w:lang w:val="en-GB"/>
        </w:rPr>
        <w:t xml:space="preserve"> 1</w:t>
      </w:r>
    </w:p>
    <w:p w14:paraId="5F9C2267" w14:textId="7A70677A" w:rsidR="00A0614C" w:rsidRDefault="007A1903" w:rsidP="00FE7C69">
      <w:p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Tools:</w:t>
      </w:r>
      <w:r w:rsidR="00A0614C">
        <w:rPr>
          <w:rFonts w:ascii="Verdana" w:hAnsi="Verdana"/>
          <w:sz w:val="20"/>
          <w:szCs w:val="20"/>
          <w:lang w:val="en-GB"/>
        </w:rPr>
        <w:t xml:space="preserve"> Jenkins, ClearCase, ClearQuest, Artifactory, Jira, SharePoint</w:t>
      </w:r>
    </w:p>
    <w:p w14:paraId="1FD71B0D" w14:textId="1A357DE5" w:rsidR="00FE7C69" w:rsidRDefault="00FE7C69" w:rsidP="00FE7C69">
      <w:pPr>
        <w:rPr>
          <w:rFonts w:ascii="Verdana" w:hAnsi="Verdana"/>
          <w:sz w:val="20"/>
          <w:szCs w:val="20"/>
          <w:lang w:val="en-GB"/>
        </w:rPr>
      </w:pPr>
    </w:p>
    <w:p w14:paraId="112B6833" w14:textId="312648F3" w:rsidR="00FE7C69" w:rsidRDefault="00FE7C69" w:rsidP="00FE7C69">
      <w:pPr>
        <w:pStyle w:val="ListParagraph"/>
        <w:numPr>
          <w:ilvl w:val="0"/>
          <w:numId w:val="29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 xml:space="preserve">Managing C++ </w:t>
      </w:r>
      <w:r w:rsidR="00CC3DD2">
        <w:rPr>
          <w:rFonts w:ascii="Verdana" w:hAnsi="Verdana"/>
          <w:sz w:val="20"/>
          <w:szCs w:val="20"/>
          <w:lang w:val="en-GB"/>
        </w:rPr>
        <w:t>s</w:t>
      </w:r>
      <w:r>
        <w:rPr>
          <w:rFonts w:ascii="Verdana" w:hAnsi="Verdana"/>
          <w:sz w:val="20"/>
          <w:szCs w:val="20"/>
          <w:lang w:val="en-GB"/>
        </w:rPr>
        <w:t xml:space="preserve">ource Code using ClearCase </w:t>
      </w:r>
      <w:r w:rsidR="00CC3DD2">
        <w:rPr>
          <w:rFonts w:ascii="Verdana" w:hAnsi="Verdana"/>
          <w:sz w:val="20"/>
          <w:szCs w:val="20"/>
          <w:lang w:val="en-GB"/>
        </w:rPr>
        <w:t>(</w:t>
      </w:r>
      <w:r>
        <w:rPr>
          <w:rFonts w:ascii="Verdana" w:hAnsi="Verdana"/>
          <w:sz w:val="20"/>
          <w:szCs w:val="20"/>
          <w:lang w:val="en-GB"/>
        </w:rPr>
        <w:t xml:space="preserve">Source </w:t>
      </w:r>
      <w:r w:rsidR="00CC3DD2">
        <w:rPr>
          <w:rFonts w:ascii="Verdana" w:hAnsi="Verdana"/>
          <w:sz w:val="20"/>
          <w:szCs w:val="20"/>
          <w:lang w:val="en-GB"/>
        </w:rPr>
        <w:t>code management tool).</w:t>
      </w:r>
    </w:p>
    <w:p w14:paraId="543711B6" w14:textId="54F91BD2" w:rsidR="00CC3DD2" w:rsidRDefault="007A1903" w:rsidP="00CC3DD2">
      <w:pPr>
        <w:numPr>
          <w:ilvl w:val="0"/>
          <w:numId w:val="31"/>
        </w:numPr>
        <w:spacing w:after="120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ClearCase</w:t>
      </w:r>
      <w:r w:rsidR="00CC3DD2">
        <w:rPr>
          <w:rFonts w:ascii="Verdana" w:hAnsi="Verdana"/>
          <w:sz w:val="20"/>
          <w:szCs w:val="20"/>
          <w:lang w:val="en-GB"/>
        </w:rPr>
        <w:t xml:space="preserve"> Activities, Creating New projects, Branching, Merging, Labelling. </w:t>
      </w:r>
    </w:p>
    <w:p w14:paraId="5FAF62AF" w14:textId="77777777" w:rsidR="00CC3DD2" w:rsidRDefault="00CC3DD2" w:rsidP="00CC3DD2">
      <w:pPr>
        <w:numPr>
          <w:ilvl w:val="0"/>
          <w:numId w:val="31"/>
        </w:numPr>
        <w:spacing w:after="120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Source code management, User access rights</w:t>
      </w:r>
    </w:p>
    <w:p w14:paraId="3CDD3A8E" w14:textId="4433EA3F" w:rsidR="00FE7C69" w:rsidRDefault="00FE7C69" w:rsidP="00FE7C69">
      <w:pPr>
        <w:pStyle w:val="ListParagraph"/>
        <w:numPr>
          <w:ilvl w:val="0"/>
          <w:numId w:val="29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Compiling the source code and generating ISO image using Jenkins as per CICD method.</w:t>
      </w:r>
    </w:p>
    <w:p w14:paraId="16AE3AAC" w14:textId="07EB6C2E" w:rsidR="00CC3DD2" w:rsidRDefault="00CC3DD2" w:rsidP="00CC3DD2">
      <w:pPr>
        <w:pStyle w:val="ListParagraph"/>
        <w:numPr>
          <w:ilvl w:val="0"/>
          <w:numId w:val="32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Using Make File to compile source code</w:t>
      </w:r>
    </w:p>
    <w:p w14:paraId="4B50CDED" w14:textId="082A995B" w:rsidR="00FE7C69" w:rsidRDefault="00FE7C69" w:rsidP="00FE7C69">
      <w:pPr>
        <w:pStyle w:val="ListParagraph"/>
        <w:numPr>
          <w:ilvl w:val="0"/>
          <w:numId w:val="29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 xml:space="preserve">BVT test </w:t>
      </w:r>
      <w:r w:rsidR="00CC3DD2">
        <w:rPr>
          <w:rFonts w:ascii="Verdana" w:hAnsi="Verdana"/>
          <w:sz w:val="20"/>
          <w:szCs w:val="20"/>
          <w:lang w:val="en-GB"/>
        </w:rPr>
        <w:t xml:space="preserve">configuration and it will </w:t>
      </w:r>
      <w:proofErr w:type="gramStart"/>
      <w:r w:rsidR="00CC3DD2">
        <w:rPr>
          <w:rFonts w:ascii="Verdana" w:hAnsi="Verdana"/>
          <w:sz w:val="20"/>
          <w:szCs w:val="20"/>
          <w:lang w:val="en-GB"/>
        </w:rPr>
        <w:t>ran</w:t>
      </w:r>
      <w:proofErr w:type="gramEnd"/>
      <w:r>
        <w:rPr>
          <w:rFonts w:ascii="Verdana" w:hAnsi="Verdana"/>
          <w:sz w:val="20"/>
          <w:szCs w:val="20"/>
          <w:lang w:val="en-GB"/>
        </w:rPr>
        <w:t xml:space="preserve"> by Jenkins.</w:t>
      </w:r>
    </w:p>
    <w:p w14:paraId="5C651555" w14:textId="38967BF3" w:rsidR="00AA6EBF" w:rsidRPr="00AA6EBF" w:rsidRDefault="00CC3DD2" w:rsidP="00AA6EBF">
      <w:pPr>
        <w:pStyle w:val="ListParagraph"/>
        <w:numPr>
          <w:ilvl w:val="0"/>
          <w:numId w:val="32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BVT Test will be running against to the clusters</w:t>
      </w:r>
      <w:r w:rsidR="00AA6EBF">
        <w:rPr>
          <w:rFonts w:ascii="Verdana" w:hAnsi="Verdana"/>
          <w:sz w:val="20"/>
          <w:szCs w:val="20"/>
          <w:lang w:val="en-GB"/>
        </w:rPr>
        <w:t>, Clusters details will be configured in the BVT Jenkins Jobs</w:t>
      </w:r>
    </w:p>
    <w:p w14:paraId="37179792" w14:textId="001DF8D1" w:rsidR="00FE7C69" w:rsidRDefault="00FE7C69" w:rsidP="00FE7C69">
      <w:pPr>
        <w:pStyle w:val="ListParagraph"/>
        <w:numPr>
          <w:ilvl w:val="0"/>
          <w:numId w:val="29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Managing build related all environments using VMware console.</w:t>
      </w:r>
    </w:p>
    <w:p w14:paraId="18DF0DBF" w14:textId="56FE3BA1" w:rsidR="00AA6EBF" w:rsidRDefault="00AA6EBF" w:rsidP="00AA6EBF">
      <w:pPr>
        <w:pStyle w:val="ListParagraph"/>
        <w:numPr>
          <w:ilvl w:val="0"/>
          <w:numId w:val="32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 xml:space="preserve">Build machines, BVT clusters, Jenkins </w:t>
      </w:r>
      <w:r w:rsidR="007D3BC6">
        <w:rPr>
          <w:rFonts w:ascii="Verdana" w:hAnsi="Verdana"/>
          <w:sz w:val="20"/>
          <w:szCs w:val="20"/>
          <w:lang w:val="en-GB"/>
        </w:rPr>
        <w:t>host, ClearCase</w:t>
      </w:r>
      <w:r>
        <w:rPr>
          <w:rFonts w:ascii="Verdana" w:hAnsi="Verdana"/>
          <w:sz w:val="20"/>
          <w:szCs w:val="20"/>
          <w:lang w:val="en-GB"/>
        </w:rPr>
        <w:t xml:space="preserve"> Host (</w:t>
      </w:r>
      <w:proofErr w:type="spellStart"/>
      <w:r>
        <w:rPr>
          <w:rFonts w:ascii="Verdana" w:hAnsi="Verdana"/>
          <w:sz w:val="20"/>
          <w:szCs w:val="20"/>
          <w:lang w:val="en-GB"/>
        </w:rPr>
        <w:t>Vob</w:t>
      </w:r>
      <w:proofErr w:type="spellEnd"/>
      <w:r>
        <w:rPr>
          <w:rFonts w:ascii="Verdana" w:hAnsi="Verdana"/>
          <w:sz w:val="20"/>
          <w:szCs w:val="20"/>
          <w:lang w:val="en-GB"/>
        </w:rPr>
        <w:t xml:space="preserve"> </w:t>
      </w:r>
      <w:r w:rsidR="007D3BC6">
        <w:rPr>
          <w:rFonts w:ascii="Verdana" w:hAnsi="Verdana"/>
          <w:sz w:val="20"/>
          <w:szCs w:val="20"/>
          <w:lang w:val="en-GB"/>
        </w:rPr>
        <w:t>server, registry</w:t>
      </w:r>
      <w:r>
        <w:rPr>
          <w:rFonts w:ascii="Verdana" w:hAnsi="Verdana"/>
          <w:sz w:val="20"/>
          <w:szCs w:val="20"/>
          <w:lang w:val="en-GB"/>
        </w:rPr>
        <w:t xml:space="preserve"> server, license server)</w:t>
      </w:r>
    </w:p>
    <w:p w14:paraId="1155F6B8" w14:textId="3018A4C4" w:rsidR="001000AF" w:rsidRDefault="001000AF" w:rsidP="001000AF">
      <w:p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 xml:space="preserve">Product </w:t>
      </w:r>
      <w:r w:rsidR="008F487C">
        <w:rPr>
          <w:rFonts w:ascii="Verdana" w:hAnsi="Verdana"/>
          <w:sz w:val="20"/>
          <w:szCs w:val="20"/>
          <w:lang w:val="en-GB"/>
        </w:rPr>
        <w:t>2:</w:t>
      </w:r>
    </w:p>
    <w:p w14:paraId="6AE9C01B" w14:textId="4BCEA0AE" w:rsidR="00833832" w:rsidRDefault="008F487C" w:rsidP="001000AF">
      <w:p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Tools:</w:t>
      </w:r>
      <w:r w:rsidR="00833832">
        <w:rPr>
          <w:rFonts w:ascii="Verdana" w:hAnsi="Verdana"/>
          <w:sz w:val="20"/>
          <w:szCs w:val="20"/>
          <w:lang w:val="en-GB"/>
        </w:rPr>
        <w:t xml:space="preserve"> </w:t>
      </w:r>
      <w:r w:rsidR="00BD2A9F">
        <w:rPr>
          <w:rFonts w:ascii="Verdana" w:hAnsi="Verdana"/>
          <w:sz w:val="20"/>
          <w:szCs w:val="20"/>
          <w:lang w:val="en-GB"/>
        </w:rPr>
        <w:t>Bitbucket</w:t>
      </w:r>
      <w:r w:rsidR="00833832">
        <w:rPr>
          <w:rFonts w:ascii="Verdana" w:hAnsi="Verdana"/>
          <w:sz w:val="20"/>
          <w:szCs w:val="20"/>
          <w:lang w:val="en-GB"/>
        </w:rPr>
        <w:t>, Jenkins,</w:t>
      </w:r>
      <w:r w:rsidR="00BD2A9F">
        <w:rPr>
          <w:rFonts w:ascii="Verdana" w:hAnsi="Verdana"/>
          <w:sz w:val="20"/>
          <w:szCs w:val="20"/>
          <w:lang w:val="en-GB"/>
        </w:rPr>
        <w:t xml:space="preserve"> </w:t>
      </w:r>
      <w:r w:rsidR="002175D0">
        <w:rPr>
          <w:rFonts w:ascii="Verdana" w:hAnsi="Verdana"/>
          <w:sz w:val="20"/>
          <w:szCs w:val="20"/>
          <w:lang w:val="en-GB"/>
        </w:rPr>
        <w:t>Crowd,</w:t>
      </w:r>
      <w:r w:rsidR="00BD2A9F">
        <w:rPr>
          <w:rFonts w:ascii="Verdana" w:hAnsi="Verdana"/>
          <w:sz w:val="20"/>
          <w:szCs w:val="20"/>
          <w:lang w:val="en-GB"/>
        </w:rPr>
        <w:t xml:space="preserve"> </w:t>
      </w:r>
      <w:r w:rsidR="002175D0">
        <w:rPr>
          <w:rFonts w:ascii="Verdana" w:hAnsi="Verdana"/>
          <w:sz w:val="20"/>
          <w:szCs w:val="20"/>
          <w:lang w:val="en-GB"/>
        </w:rPr>
        <w:t>Jira,</w:t>
      </w:r>
      <w:r w:rsidR="00BD2A9F">
        <w:rPr>
          <w:rFonts w:ascii="Verdana" w:hAnsi="Verdana"/>
          <w:sz w:val="20"/>
          <w:szCs w:val="20"/>
          <w:lang w:val="en-GB"/>
        </w:rPr>
        <w:t xml:space="preserve"> </w:t>
      </w:r>
      <w:r w:rsidR="002175D0">
        <w:rPr>
          <w:rFonts w:ascii="Verdana" w:hAnsi="Verdana"/>
          <w:sz w:val="20"/>
          <w:szCs w:val="20"/>
          <w:lang w:val="en-GB"/>
        </w:rPr>
        <w:t>Helix</w:t>
      </w:r>
      <w:r w:rsidR="00FD0E7F">
        <w:rPr>
          <w:rFonts w:ascii="Verdana" w:hAnsi="Verdana"/>
          <w:sz w:val="20"/>
          <w:szCs w:val="20"/>
          <w:lang w:val="en-GB"/>
        </w:rPr>
        <w:t xml:space="preserve">, </w:t>
      </w:r>
      <w:proofErr w:type="spellStart"/>
      <w:r w:rsidR="00FD0E7F">
        <w:rPr>
          <w:rFonts w:ascii="Verdana" w:hAnsi="Verdana"/>
          <w:sz w:val="20"/>
          <w:szCs w:val="20"/>
          <w:lang w:val="en-GB"/>
        </w:rPr>
        <w:t>Jfrog</w:t>
      </w:r>
      <w:proofErr w:type="spellEnd"/>
      <w:r w:rsidR="00FD0E7F">
        <w:rPr>
          <w:rFonts w:ascii="Verdana" w:hAnsi="Verdana"/>
          <w:sz w:val="20"/>
          <w:szCs w:val="20"/>
          <w:lang w:val="en-GB"/>
        </w:rPr>
        <w:t xml:space="preserve"> Artifactory</w:t>
      </w:r>
      <w:r w:rsidR="00B30765">
        <w:rPr>
          <w:rFonts w:ascii="Verdana" w:hAnsi="Verdana"/>
          <w:sz w:val="20"/>
          <w:szCs w:val="20"/>
          <w:lang w:val="en-GB"/>
        </w:rPr>
        <w:t xml:space="preserve">, </w:t>
      </w:r>
      <w:r w:rsidR="007D3BC6">
        <w:rPr>
          <w:rFonts w:ascii="Verdana" w:hAnsi="Verdana"/>
          <w:sz w:val="20"/>
          <w:szCs w:val="20"/>
          <w:lang w:val="en-GB"/>
        </w:rPr>
        <w:t>InstallShield</w:t>
      </w:r>
    </w:p>
    <w:p w14:paraId="036D54AE" w14:textId="77777777" w:rsidR="001000AF" w:rsidRDefault="001000AF" w:rsidP="001000AF">
      <w:pPr>
        <w:rPr>
          <w:rFonts w:ascii="Verdana" w:hAnsi="Verdana"/>
          <w:sz w:val="20"/>
          <w:szCs w:val="20"/>
          <w:lang w:val="en-GB"/>
        </w:rPr>
      </w:pPr>
    </w:p>
    <w:p w14:paraId="332F03D3" w14:textId="6E79BB80" w:rsidR="00EB71A6" w:rsidRPr="00833832" w:rsidRDefault="00EB71A6" w:rsidP="00833832">
      <w:pPr>
        <w:pStyle w:val="ListParagraph"/>
        <w:numPr>
          <w:ilvl w:val="0"/>
          <w:numId w:val="33"/>
        </w:numPr>
        <w:rPr>
          <w:rFonts w:ascii="Verdana" w:hAnsi="Verdana"/>
          <w:sz w:val="20"/>
          <w:szCs w:val="20"/>
          <w:lang w:val="en-GB"/>
        </w:rPr>
      </w:pPr>
      <w:r w:rsidRPr="00833832">
        <w:rPr>
          <w:rFonts w:ascii="Verdana" w:hAnsi="Verdana"/>
          <w:sz w:val="20"/>
          <w:szCs w:val="20"/>
          <w:lang w:val="en-GB"/>
        </w:rPr>
        <w:t>Managing Source code using Bitbucket (Stash)</w:t>
      </w:r>
    </w:p>
    <w:p w14:paraId="22731DAD" w14:textId="41031FAA" w:rsidR="00833832" w:rsidRDefault="00145D98" w:rsidP="00833832">
      <w:pPr>
        <w:pStyle w:val="ListParagraph"/>
        <w:numPr>
          <w:ilvl w:val="0"/>
          <w:numId w:val="33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Jenkins Integrated with Bitbucket</w:t>
      </w:r>
      <w:r w:rsidR="00D23443">
        <w:rPr>
          <w:rFonts w:ascii="Verdana" w:hAnsi="Verdana"/>
          <w:sz w:val="20"/>
          <w:szCs w:val="20"/>
          <w:lang w:val="en-GB"/>
        </w:rPr>
        <w:t>,</w:t>
      </w:r>
      <w:r w:rsidR="00BD2A9F">
        <w:rPr>
          <w:rFonts w:ascii="Verdana" w:hAnsi="Verdana"/>
          <w:sz w:val="20"/>
          <w:szCs w:val="20"/>
          <w:lang w:val="en-GB"/>
        </w:rPr>
        <w:t xml:space="preserve"> </w:t>
      </w:r>
      <w:r w:rsidR="00D23443">
        <w:rPr>
          <w:rFonts w:ascii="Verdana" w:hAnsi="Verdana"/>
          <w:sz w:val="20"/>
          <w:szCs w:val="20"/>
          <w:lang w:val="en-GB"/>
        </w:rPr>
        <w:t>Artifactory</w:t>
      </w:r>
      <w:r w:rsidR="002252CD">
        <w:rPr>
          <w:rFonts w:ascii="Verdana" w:hAnsi="Verdana"/>
          <w:sz w:val="20"/>
          <w:szCs w:val="20"/>
          <w:lang w:val="en-GB"/>
        </w:rPr>
        <w:t xml:space="preserve"> (2 Jenkins </w:t>
      </w:r>
      <w:r w:rsidR="00BD2A9F">
        <w:rPr>
          <w:rFonts w:ascii="Verdana" w:hAnsi="Verdana"/>
          <w:sz w:val="20"/>
          <w:szCs w:val="20"/>
          <w:lang w:val="en-GB"/>
        </w:rPr>
        <w:t>instances, Integrated Jenkins jobs between them</w:t>
      </w:r>
      <w:r w:rsidR="002252CD">
        <w:rPr>
          <w:rFonts w:ascii="Verdana" w:hAnsi="Verdana"/>
          <w:sz w:val="20"/>
          <w:szCs w:val="20"/>
          <w:lang w:val="en-GB"/>
        </w:rPr>
        <w:t>)</w:t>
      </w:r>
    </w:p>
    <w:p w14:paraId="6EBAB72C" w14:textId="06963D48" w:rsidR="00B83253" w:rsidRDefault="00B83253" w:rsidP="00833832">
      <w:pPr>
        <w:pStyle w:val="ListParagraph"/>
        <w:numPr>
          <w:ilvl w:val="0"/>
          <w:numId w:val="33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Compiling the source code using make and</w:t>
      </w:r>
      <w:r w:rsidR="00FF15AE">
        <w:rPr>
          <w:rFonts w:ascii="Verdana" w:hAnsi="Verdana"/>
          <w:sz w:val="20"/>
          <w:szCs w:val="20"/>
          <w:lang w:val="en-GB"/>
        </w:rPr>
        <w:t xml:space="preserve"> </w:t>
      </w:r>
      <w:r w:rsidR="008F487C">
        <w:rPr>
          <w:rFonts w:ascii="Verdana" w:hAnsi="Verdana"/>
          <w:sz w:val="20"/>
          <w:szCs w:val="20"/>
          <w:lang w:val="en-GB"/>
        </w:rPr>
        <w:t>MS build</w:t>
      </w:r>
    </w:p>
    <w:p w14:paraId="052389E1" w14:textId="4C3812E6" w:rsidR="00C459D7" w:rsidRDefault="00C459D7" w:rsidP="00833832">
      <w:pPr>
        <w:pStyle w:val="ListParagraph"/>
        <w:numPr>
          <w:ilvl w:val="0"/>
          <w:numId w:val="33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Multiple Jenkins job will get executed</w:t>
      </w:r>
      <w:r w:rsidR="00006FB8">
        <w:rPr>
          <w:rFonts w:ascii="Verdana" w:hAnsi="Verdana"/>
          <w:sz w:val="20"/>
          <w:szCs w:val="20"/>
          <w:lang w:val="en-GB"/>
        </w:rPr>
        <w:t xml:space="preserve"> </w:t>
      </w:r>
      <w:r w:rsidR="00B30765">
        <w:rPr>
          <w:rFonts w:ascii="Verdana" w:hAnsi="Verdana"/>
          <w:sz w:val="20"/>
          <w:szCs w:val="20"/>
          <w:lang w:val="en-GB"/>
        </w:rPr>
        <w:t>parallelly on different build machines.</w:t>
      </w:r>
    </w:p>
    <w:p w14:paraId="5B4DA3FB" w14:textId="62189064" w:rsidR="00D61E0B" w:rsidRDefault="00D3581F" w:rsidP="00833832">
      <w:pPr>
        <w:pStyle w:val="ListParagraph"/>
        <w:numPr>
          <w:ilvl w:val="0"/>
          <w:numId w:val="33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Managing Dev</w:t>
      </w:r>
      <w:r w:rsidR="006577E4">
        <w:rPr>
          <w:rFonts w:ascii="Verdana" w:hAnsi="Verdana"/>
          <w:sz w:val="20"/>
          <w:szCs w:val="20"/>
          <w:lang w:val="en-GB"/>
        </w:rPr>
        <w:t>O</w:t>
      </w:r>
      <w:r>
        <w:rPr>
          <w:rFonts w:ascii="Verdana" w:hAnsi="Verdana"/>
          <w:sz w:val="20"/>
          <w:szCs w:val="20"/>
          <w:lang w:val="en-GB"/>
        </w:rPr>
        <w:t>ps environment and build machines using V</w:t>
      </w:r>
      <w:r w:rsidR="006577E4">
        <w:rPr>
          <w:rFonts w:ascii="Verdana" w:hAnsi="Verdana"/>
          <w:sz w:val="20"/>
          <w:szCs w:val="20"/>
          <w:lang w:val="en-GB"/>
        </w:rPr>
        <w:t>C</w:t>
      </w:r>
      <w:r w:rsidR="0013207E">
        <w:rPr>
          <w:rFonts w:ascii="Verdana" w:hAnsi="Verdana"/>
          <w:sz w:val="20"/>
          <w:szCs w:val="20"/>
          <w:lang w:val="en-GB"/>
        </w:rPr>
        <w:t>enter vSphere client.</w:t>
      </w:r>
      <w:r>
        <w:rPr>
          <w:rFonts w:ascii="Verdana" w:hAnsi="Verdana"/>
          <w:sz w:val="20"/>
          <w:szCs w:val="20"/>
          <w:lang w:val="en-GB"/>
        </w:rPr>
        <w:t xml:space="preserve"> </w:t>
      </w:r>
    </w:p>
    <w:p w14:paraId="55DC24BB" w14:textId="373A3953" w:rsidR="00695D23" w:rsidRPr="00FB3F0E" w:rsidRDefault="00695D23" w:rsidP="00833832">
      <w:pPr>
        <w:pStyle w:val="ListParagraph"/>
        <w:numPr>
          <w:ilvl w:val="0"/>
          <w:numId w:val="33"/>
        </w:numPr>
        <w:rPr>
          <w:rFonts w:ascii="Verdana" w:hAnsi="Verdana"/>
          <w:sz w:val="20"/>
          <w:szCs w:val="20"/>
          <w:lang w:val="en-GB"/>
        </w:rPr>
      </w:pPr>
      <w:r w:rsidRPr="00FB3F0E">
        <w:rPr>
          <w:rFonts w:ascii="Verdana" w:hAnsi="Verdana"/>
          <w:sz w:val="20"/>
          <w:szCs w:val="20"/>
          <w:lang w:val="en-GB"/>
        </w:rPr>
        <w:t xml:space="preserve">Migrating </w:t>
      </w:r>
      <w:r w:rsidR="00FB3F0E" w:rsidRPr="00FB3F0E">
        <w:rPr>
          <w:rFonts w:ascii="Verdana" w:hAnsi="Verdana"/>
          <w:sz w:val="20"/>
          <w:szCs w:val="20"/>
          <w:lang w:val="en-GB"/>
        </w:rPr>
        <w:t>Project from Electric commander tool to Jenkins</w:t>
      </w:r>
      <w:r w:rsidR="00FB3F0E">
        <w:rPr>
          <w:rFonts w:ascii="Verdana" w:hAnsi="Verdana"/>
          <w:sz w:val="20"/>
          <w:szCs w:val="20"/>
          <w:lang w:val="en-GB"/>
        </w:rPr>
        <w:t>.</w:t>
      </w:r>
    </w:p>
    <w:p w14:paraId="5339635E" w14:textId="77777777" w:rsidR="00FE7C69" w:rsidRDefault="00FE7C69" w:rsidP="00BA6776">
      <w:pPr>
        <w:rPr>
          <w:rFonts w:ascii="Verdana" w:hAnsi="Verdana"/>
          <w:sz w:val="20"/>
          <w:szCs w:val="20"/>
          <w:lang w:val="en-GB"/>
        </w:rPr>
      </w:pPr>
    </w:p>
    <w:p w14:paraId="28F7F65B" w14:textId="77777777" w:rsidR="00FE7C69" w:rsidRDefault="00FE7C69" w:rsidP="00BA6776">
      <w:pPr>
        <w:rPr>
          <w:rFonts w:ascii="Verdana" w:hAnsi="Verdana"/>
          <w:sz w:val="20"/>
          <w:szCs w:val="20"/>
          <w:lang w:val="en-GB"/>
        </w:rPr>
      </w:pPr>
    </w:p>
    <w:p w14:paraId="064117A3" w14:textId="7C42C71F" w:rsidR="00BA6776" w:rsidRDefault="00FE7C69" w:rsidP="00FE7C69">
      <w:pPr>
        <w:rPr>
          <w:rFonts w:ascii="Verdana" w:hAnsi="Verdana"/>
          <w:sz w:val="20"/>
          <w:szCs w:val="20"/>
          <w:lang w:val="en-GB"/>
        </w:rPr>
      </w:pPr>
      <w:r w:rsidRPr="00FE7C69">
        <w:rPr>
          <w:rFonts w:ascii="Verdana" w:hAnsi="Verdana"/>
          <w:sz w:val="20"/>
          <w:szCs w:val="20"/>
          <w:lang w:val="en-GB"/>
        </w:rPr>
        <w:lastRenderedPageBreak/>
        <w:t xml:space="preserve">Previous </w:t>
      </w:r>
      <w:r w:rsidR="008F487C" w:rsidRPr="00FE7C69">
        <w:rPr>
          <w:rFonts w:ascii="Verdana" w:hAnsi="Verdana"/>
          <w:sz w:val="20"/>
          <w:szCs w:val="20"/>
          <w:lang w:val="en-GB"/>
        </w:rPr>
        <w:t>Project:</w:t>
      </w:r>
      <w:r w:rsidR="00BA6776" w:rsidRPr="00FE7C69">
        <w:rPr>
          <w:rFonts w:ascii="Verdana" w:hAnsi="Verdana"/>
          <w:sz w:val="20"/>
          <w:szCs w:val="20"/>
          <w:lang w:val="en-GB"/>
        </w:rPr>
        <w:t xml:space="preserve"> HP </w:t>
      </w:r>
      <w:r w:rsidRPr="00FE7C69">
        <w:rPr>
          <w:rFonts w:ascii="Verdana" w:hAnsi="Verdana"/>
          <w:sz w:val="20"/>
          <w:szCs w:val="20"/>
          <w:lang w:val="en-GB"/>
        </w:rPr>
        <w:t xml:space="preserve">- </w:t>
      </w:r>
      <w:r w:rsidR="00BA6776" w:rsidRPr="00FE7C69">
        <w:rPr>
          <w:rFonts w:ascii="Verdana" w:hAnsi="Verdana"/>
          <w:sz w:val="20"/>
          <w:szCs w:val="20"/>
          <w:lang w:val="en-GB"/>
        </w:rPr>
        <w:t xml:space="preserve">Data Protector </w:t>
      </w:r>
      <w:r w:rsidRPr="00FE7C69">
        <w:rPr>
          <w:rFonts w:ascii="Verdana" w:hAnsi="Verdana"/>
          <w:sz w:val="20"/>
          <w:szCs w:val="20"/>
          <w:lang w:val="en-GB"/>
        </w:rPr>
        <w:t>project.</w:t>
      </w:r>
      <w:r w:rsidR="00097647">
        <w:rPr>
          <w:rFonts w:ascii="Verdana" w:hAnsi="Verdana"/>
          <w:sz w:val="20"/>
          <w:szCs w:val="20"/>
          <w:lang w:val="en-GB"/>
        </w:rPr>
        <w:t xml:space="preserve"> </w:t>
      </w:r>
    </w:p>
    <w:p w14:paraId="7963825D" w14:textId="63A42AE4" w:rsidR="00A0614C" w:rsidRDefault="008F487C" w:rsidP="00FE7C69">
      <w:p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Duration:</w:t>
      </w:r>
      <w:r w:rsidR="00A0614C">
        <w:rPr>
          <w:rFonts w:ascii="Verdana" w:hAnsi="Verdana"/>
          <w:sz w:val="20"/>
          <w:szCs w:val="20"/>
          <w:lang w:val="en-GB"/>
        </w:rPr>
        <w:t xml:space="preserve"> 4 months</w:t>
      </w:r>
    </w:p>
    <w:p w14:paraId="7AC4A9B4" w14:textId="65AF69FB" w:rsidR="00097647" w:rsidRDefault="00097647" w:rsidP="00FE7C69">
      <w:pPr>
        <w:rPr>
          <w:rFonts w:ascii="Verdana" w:hAnsi="Verdana"/>
          <w:sz w:val="20"/>
          <w:szCs w:val="20"/>
          <w:lang w:val="en-GB"/>
        </w:rPr>
      </w:pPr>
    </w:p>
    <w:p w14:paraId="1581AB50" w14:textId="7C9DDEFC" w:rsidR="00097647" w:rsidRPr="00FE7C69" w:rsidRDefault="00097647" w:rsidP="00FE7C69">
      <w:p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 xml:space="preserve">Tools: </w:t>
      </w:r>
      <w:r w:rsidR="008F487C">
        <w:rPr>
          <w:rFonts w:ascii="Verdana" w:hAnsi="Verdana"/>
          <w:sz w:val="20"/>
          <w:szCs w:val="20"/>
          <w:lang w:val="en-GB"/>
        </w:rPr>
        <w:t>InstallShield</w:t>
      </w:r>
      <w:r>
        <w:rPr>
          <w:rFonts w:ascii="Verdana" w:hAnsi="Verdana"/>
          <w:sz w:val="20"/>
          <w:szCs w:val="20"/>
          <w:lang w:val="en-GB"/>
        </w:rPr>
        <w:t xml:space="preserve">, GIT, </w:t>
      </w:r>
      <w:r w:rsidR="008F487C" w:rsidRPr="00A0614C">
        <w:rPr>
          <w:rFonts w:ascii="Verdana" w:hAnsi="Verdana"/>
          <w:sz w:val="20"/>
          <w:szCs w:val="20"/>
          <w:lang w:val="en-GB"/>
        </w:rPr>
        <w:t>Electric Commander</w:t>
      </w:r>
    </w:p>
    <w:p w14:paraId="27118067" w14:textId="77777777" w:rsidR="00FE7C69" w:rsidRDefault="00FE7C69" w:rsidP="00FE7C69">
      <w:pPr>
        <w:pStyle w:val="ListParagraph"/>
        <w:ind w:left="1080"/>
        <w:rPr>
          <w:rFonts w:ascii="Verdana" w:hAnsi="Verdana"/>
          <w:sz w:val="20"/>
          <w:szCs w:val="20"/>
          <w:lang w:val="en-GB"/>
        </w:rPr>
      </w:pPr>
    </w:p>
    <w:p w14:paraId="4FF69CCB" w14:textId="0A0FD766" w:rsidR="00FE7C69" w:rsidRPr="00FE7C69" w:rsidRDefault="00FE7C69" w:rsidP="00FE7C69">
      <w:pPr>
        <w:pStyle w:val="ListParagraph"/>
        <w:numPr>
          <w:ilvl w:val="0"/>
          <w:numId w:val="30"/>
        </w:numPr>
        <w:rPr>
          <w:rFonts w:ascii="Verdana" w:hAnsi="Verdana"/>
          <w:sz w:val="20"/>
          <w:szCs w:val="20"/>
          <w:lang w:val="en-GB"/>
        </w:rPr>
      </w:pPr>
      <w:r w:rsidRPr="00FE7C69">
        <w:rPr>
          <w:rFonts w:ascii="Verdana" w:hAnsi="Verdana"/>
          <w:sz w:val="20"/>
          <w:szCs w:val="20"/>
          <w:lang w:val="en-GB"/>
        </w:rPr>
        <w:t xml:space="preserve">Creating </w:t>
      </w:r>
      <w:r w:rsidR="008F487C">
        <w:rPr>
          <w:rFonts w:ascii="Verdana" w:hAnsi="Verdana"/>
          <w:sz w:val="20"/>
          <w:szCs w:val="20"/>
          <w:lang w:val="en-GB"/>
        </w:rPr>
        <w:t>InstallShield</w:t>
      </w:r>
      <w:r w:rsidR="00AA6EBF">
        <w:rPr>
          <w:rFonts w:ascii="Verdana" w:hAnsi="Verdana"/>
          <w:sz w:val="20"/>
          <w:szCs w:val="20"/>
          <w:lang w:val="en-GB"/>
        </w:rPr>
        <w:t xml:space="preserve"> </w:t>
      </w:r>
      <w:r w:rsidRPr="00FE7C69">
        <w:rPr>
          <w:rFonts w:ascii="Verdana" w:hAnsi="Verdana"/>
          <w:sz w:val="20"/>
          <w:szCs w:val="20"/>
          <w:lang w:val="en-GB"/>
        </w:rPr>
        <w:t>ISM setup to create a MSI for new agents and the new agent will be integrated with main MSI as a feature. It will be deployed into respective location based on the user selection.</w:t>
      </w:r>
    </w:p>
    <w:p w14:paraId="57627841" w14:textId="1FD28C11" w:rsidR="00FE7C69" w:rsidRPr="00097647" w:rsidRDefault="00FE7C69" w:rsidP="00097647">
      <w:pPr>
        <w:pStyle w:val="ListParagraph"/>
        <w:numPr>
          <w:ilvl w:val="0"/>
          <w:numId w:val="30"/>
        </w:numPr>
        <w:rPr>
          <w:rFonts w:ascii="Verdana" w:hAnsi="Verdana"/>
          <w:sz w:val="20"/>
          <w:szCs w:val="20"/>
          <w:lang w:val="en-GB"/>
        </w:rPr>
      </w:pPr>
      <w:r w:rsidRPr="00FE7C69">
        <w:rPr>
          <w:rFonts w:ascii="Verdana" w:hAnsi="Verdana"/>
          <w:sz w:val="20"/>
          <w:szCs w:val="20"/>
          <w:lang w:val="en-GB"/>
        </w:rPr>
        <w:t xml:space="preserve">Installers </w:t>
      </w:r>
      <w:r w:rsidR="008F487C" w:rsidRPr="00FE7C69">
        <w:rPr>
          <w:rFonts w:ascii="Verdana" w:hAnsi="Verdana"/>
          <w:sz w:val="20"/>
          <w:szCs w:val="20"/>
          <w:lang w:val="en-GB"/>
        </w:rPr>
        <w:t>name:</w:t>
      </w:r>
      <w:r w:rsidRPr="00FE7C69">
        <w:rPr>
          <w:rFonts w:ascii="Verdana" w:hAnsi="Verdana"/>
          <w:sz w:val="20"/>
          <w:szCs w:val="20"/>
          <w:lang w:val="en-GB"/>
        </w:rPr>
        <w:t xml:space="preserve"> Cell Manger, Reporting server</w:t>
      </w:r>
    </w:p>
    <w:p w14:paraId="4869CD49" w14:textId="21B6B30F" w:rsidR="00E52BA1" w:rsidRDefault="00BA6776" w:rsidP="0053284E">
      <w:pPr>
        <w:pStyle w:val="Heading2"/>
        <w:spacing w:line="360" w:lineRule="auto"/>
        <w:rPr>
          <w:rFonts w:ascii="Verdana" w:hAnsi="Verdana" w:cs="Arial"/>
          <w:b w:val="0"/>
          <w:i w:val="0"/>
          <w:color w:val="000000"/>
          <w:sz w:val="20"/>
          <w:shd w:val="clear" w:color="auto" w:fill="FFFFFF"/>
        </w:rPr>
      </w:pPr>
      <w:r>
        <w:rPr>
          <w:rFonts w:ascii="Verdana" w:hAnsi="Verdana"/>
          <w:i w:val="0"/>
          <w:sz w:val="20"/>
          <w:u w:val="single"/>
          <w:lang w:val="en-GB"/>
        </w:rPr>
        <w:t>Previous</w:t>
      </w:r>
      <w:r w:rsidR="004A7482" w:rsidRPr="004A7482">
        <w:rPr>
          <w:rFonts w:ascii="Verdana" w:hAnsi="Verdana"/>
          <w:i w:val="0"/>
          <w:sz w:val="20"/>
          <w:u w:val="single"/>
          <w:lang w:val="en-GB"/>
        </w:rPr>
        <w:t xml:space="preserve"> </w:t>
      </w:r>
      <w:r w:rsidR="00147F3D" w:rsidRPr="004A7482">
        <w:rPr>
          <w:rFonts w:ascii="Verdana" w:hAnsi="Verdana"/>
          <w:i w:val="0"/>
          <w:sz w:val="20"/>
          <w:u w:val="single"/>
          <w:lang w:val="en-GB"/>
        </w:rPr>
        <w:t>Company</w:t>
      </w:r>
      <w:r w:rsidR="00147F3D">
        <w:rPr>
          <w:rFonts w:ascii="Verdana" w:hAnsi="Verdana"/>
          <w:i w:val="0"/>
          <w:sz w:val="20"/>
          <w:lang w:val="en-GB"/>
        </w:rPr>
        <w:t>:</w:t>
      </w:r>
      <w:r w:rsidR="00CE19BD">
        <w:rPr>
          <w:rFonts w:ascii="Verdana" w:hAnsi="Verdana"/>
          <w:i w:val="0"/>
          <w:sz w:val="20"/>
          <w:lang w:val="en-GB"/>
        </w:rPr>
        <w:t xml:space="preserve"> </w:t>
      </w:r>
      <w:proofErr w:type="spellStart"/>
      <w:r w:rsidR="00CE19BD" w:rsidRPr="00E52BA1">
        <w:rPr>
          <w:rFonts w:ascii="Verdana" w:hAnsi="Verdana" w:cs="Arial"/>
          <w:i w:val="0"/>
          <w:color w:val="000000"/>
          <w:sz w:val="20"/>
          <w:shd w:val="clear" w:color="auto" w:fill="FFFFFF"/>
        </w:rPr>
        <w:t>ShipN</w:t>
      </w:r>
      <w:r w:rsidR="00E52BA1" w:rsidRPr="00E52BA1">
        <w:rPr>
          <w:rFonts w:ascii="Verdana" w:hAnsi="Verdana" w:cs="Arial"/>
          <w:i w:val="0"/>
          <w:color w:val="000000"/>
          <w:sz w:val="20"/>
          <w:shd w:val="clear" w:color="auto" w:fill="FFFFFF"/>
        </w:rPr>
        <w:t>et</w:t>
      </w:r>
      <w:proofErr w:type="spellEnd"/>
      <w:r w:rsidR="00E52BA1" w:rsidRPr="00E52BA1">
        <w:rPr>
          <w:rFonts w:ascii="Verdana" w:hAnsi="Verdana" w:cs="Arial"/>
          <w:i w:val="0"/>
          <w:color w:val="000000"/>
          <w:sz w:val="20"/>
          <w:shd w:val="clear" w:color="auto" w:fill="FFFFFF"/>
        </w:rPr>
        <w:t xml:space="preserve"> Software Solutions India Pvt</w:t>
      </w:r>
      <w:r w:rsidR="00CE19BD" w:rsidRPr="00E52BA1">
        <w:rPr>
          <w:rFonts w:ascii="Verdana" w:hAnsi="Verdana" w:cs="Arial"/>
          <w:i w:val="0"/>
          <w:color w:val="000000"/>
          <w:sz w:val="20"/>
          <w:shd w:val="clear" w:color="auto" w:fill="FFFFFF"/>
        </w:rPr>
        <w:t xml:space="preserve"> Ltd</w:t>
      </w:r>
      <w:r w:rsidR="00E52BA1" w:rsidRPr="00E52BA1">
        <w:rPr>
          <w:rFonts w:ascii="Verdana" w:hAnsi="Verdana" w:cs="Arial"/>
          <w:i w:val="0"/>
          <w:color w:val="000000"/>
          <w:sz w:val="20"/>
          <w:shd w:val="clear" w:color="auto" w:fill="FFFFFF"/>
        </w:rPr>
        <w:t xml:space="preserve">, </w:t>
      </w:r>
      <w:r w:rsidR="004A7482" w:rsidRPr="00E52BA1">
        <w:rPr>
          <w:rFonts w:ascii="Verdana" w:hAnsi="Verdana" w:cs="Arial"/>
          <w:b w:val="0"/>
          <w:i w:val="0"/>
          <w:color w:val="000000"/>
          <w:sz w:val="20"/>
          <w:shd w:val="clear" w:color="auto" w:fill="FFFFFF"/>
        </w:rPr>
        <w:t>Chennai</w:t>
      </w:r>
      <w:r w:rsidR="00E52BA1">
        <w:rPr>
          <w:rFonts w:ascii="Verdana" w:hAnsi="Verdana" w:cs="Arial"/>
          <w:b w:val="0"/>
          <w:i w:val="0"/>
          <w:color w:val="000000"/>
          <w:sz w:val="20"/>
          <w:shd w:val="clear" w:color="auto" w:fill="FFFFFF"/>
        </w:rPr>
        <w:t xml:space="preserve"> </w:t>
      </w:r>
    </w:p>
    <w:p w14:paraId="1DF54862" w14:textId="11BB4139" w:rsidR="00A91CB1" w:rsidRDefault="00E52BA1" w:rsidP="00A91CB1">
      <w:pPr>
        <w:numPr>
          <w:ilvl w:val="0"/>
          <w:numId w:val="1"/>
        </w:numPr>
        <w:spacing w:after="200"/>
        <w:rPr>
          <w:rFonts w:ascii="Verdana" w:hAnsi="Verdana"/>
          <w:sz w:val="20"/>
          <w:szCs w:val="20"/>
          <w:lang w:val="en-GB"/>
        </w:rPr>
      </w:pPr>
      <w:r w:rsidRPr="00A91CB1">
        <w:rPr>
          <w:rFonts w:ascii="Verdana" w:hAnsi="Verdana"/>
          <w:b/>
          <w:bCs/>
          <w:sz w:val="20"/>
          <w:szCs w:val="20"/>
          <w:lang w:val="en-GB"/>
        </w:rPr>
        <w:t>Role</w:t>
      </w:r>
      <w:r w:rsidRPr="00A91CB1">
        <w:rPr>
          <w:rFonts w:ascii="Verdana" w:hAnsi="Verdana"/>
          <w:sz w:val="20"/>
          <w:szCs w:val="20"/>
          <w:lang w:val="en-GB"/>
        </w:rPr>
        <w:t xml:space="preserve">:  Release </w:t>
      </w:r>
      <w:r w:rsidR="00BA6776" w:rsidRPr="00A91CB1">
        <w:rPr>
          <w:rFonts w:ascii="Verdana" w:hAnsi="Verdana"/>
          <w:sz w:val="20"/>
          <w:szCs w:val="20"/>
          <w:lang w:val="en-GB"/>
        </w:rPr>
        <w:t xml:space="preserve">and Configuration </w:t>
      </w:r>
      <w:r w:rsidRPr="00A91CB1">
        <w:rPr>
          <w:rFonts w:ascii="Verdana" w:hAnsi="Verdana"/>
          <w:sz w:val="20"/>
          <w:szCs w:val="20"/>
          <w:lang w:val="en-GB"/>
        </w:rPr>
        <w:t>Engineer.</w:t>
      </w:r>
    </w:p>
    <w:p w14:paraId="65E6896D" w14:textId="65DD3CC5" w:rsidR="00E52BA1" w:rsidRPr="00A91CB1" w:rsidRDefault="00E52BA1" w:rsidP="00A91CB1">
      <w:pPr>
        <w:numPr>
          <w:ilvl w:val="0"/>
          <w:numId w:val="1"/>
        </w:numPr>
        <w:spacing w:after="200"/>
        <w:rPr>
          <w:rFonts w:ascii="Verdana" w:hAnsi="Verdana"/>
          <w:sz w:val="20"/>
          <w:szCs w:val="20"/>
          <w:lang w:val="en-GB"/>
        </w:rPr>
      </w:pPr>
      <w:r w:rsidRPr="00A91CB1">
        <w:rPr>
          <w:rFonts w:ascii="Verdana" w:hAnsi="Verdana"/>
          <w:b/>
          <w:bCs/>
          <w:sz w:val="20"/>
          <w:szCs w:val="20"/>
          <w:lang w:val="en-GB"/>
        </w:rPr>
        <w:t>Duration</w:t>
      </w:r>
      <w:r w:rsidR="009D6E4D">
        <w:rPr>
          <w:rFonts w:ascii="Verdana" w:hAnsi="Verdana"/>
          <w:sz w:val="20"/>
          <w:szCs w:val="20"/>
          <w:lang w:val="en-GB"/>
        </w:rPr>
        <w:t>: 3.5</w:t>
      </w:r>
      <w:r w:rsidRPr="00A91CB1">
        <w:rPr>
          <w:rFonts w:ascii="Verdana" w:hAnsi="Verdana"/>
          <w:sz w:val="20"/>
          <w:szCs w:val="20"/>
          <w:lang w:val="en-GB"/>
        </w:rPr>
        <w:t xml:space="preserve"> years. (From Oct 2014 to </w:t>
      </w:r>
      <w:r w:rsidR="00BA6776">
        <w:rPr>
          <w:rFonts w:ascii="Verdana" w:hAnsi="Verdana"/>
          <w:sz w:val="20"/>
          <w:szCs w:val="20"/>
          <w:lang w:val="en-GB"/>
        </w:rPr>
        <w:t xml:space="preserve">Sep30 </w:t>
      </w:r>
      <w:proofErr w:type="gramStart"/>
      <w:r w:rsidR="00BA6776">
        <w:rPr>
          <w:rFonts w:ascii="Verdana" w:hAnsi="Verdana"/>
          <w:sz w:val="20"/>
          <w:szCs w:val="20"/>
          <w:lang w:val="en-GB"/>
        </w:rPr>
        <w:t>2018</w:t>
      </w:r>
      <w:r w:rsidRPr="00A91CB1">
        <w:rPr>
          <w:rFonts w:ascii="Verdana" w:hAnsi="Verdana"/>
          <w:sz w:val="20"/>
          <w:szCs w:val="20"/>
          <w:lang w:val="en-GB"/>
        </w:rPr>
        <w:t xml:space="preserve"> )</w:t>
      </w:r>
      <w:proofErr w:type="gramEnd"/>
    </w:p>
    <w:p w14:paraId="583312C8" w14:textId="77777777" w:rsidR="00064B2A" w:rsidRDefault="00E52BA1" w:rsidP="00A91CB1">
      <w:p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b/>
          <w:bCs/>
          <w:sz w:val="20"/>
          <w:szCs w:val="20"/>
          <w:lang w:val="en-GB"/>
        </w:rPr>
        <w:t>Responsibilities</w:t>
      </w:r>
      <w:r>
        <w:rPr>
          <w:rFonts w:ascii="Verdana" w:hAnsi="Verdana"/>
          <w:sz w:val="20"/>
          <w:szCs w:val="20"/>
          <w:lang w:val="en-GB"/>
        </w:rPr>
        <w:t>:</w:t>
      </w:r>
    </w:p>
    <w:p w14:paraId="3A6469FC" w14:textId="77777777" w:rsidR="00CE19BD" w:rsidRDefault="00E52BA1" w:rsidP="00A91CB1">
      <w:pPr>
        <w:rPr>
          <w:rFonts w:ascii="Verdana" w:hAnsi="Verdana" w:cs="Arial"/>
          <w:b/>
          <w:i/>
          <w:color w:val="000000"/>
          <w:sz w:val="20"/>
          <w:shd w:val="clear" w:color="auto" w:fill="FFFFFF"/>
        </w:rPr>
      </w:pPr>
      <w:r w:rsidRPr="00E52BA1">
        <w:rPr>
          <w:rFonts w:ascii="Verdana" w:hAnsi="Verdana" w:cs="Arial"/>
          <w:b/>
          <w:i/>
          <w:color w:val="000000"/>
          <w:sz w:val="20"/>
          <w:shd w:val="clear" w:color="auto" w:fill="FFFFFF"/>
        </w:rPr>
        <w:t xml:space="preserve"> </w:t>
      </w:r>
    </w:p>
    <w:p w14:paraId="3942AE88" w14:textId="77777777" w:rsidR="00064B2A" w:rsidRDefault="00064B2A" w:rsidP="00064B2A">
      <w:pPr>
        <w:numPr>
          <w:ilvl w:val="0"/>
          <w:numId w:val="8"/>
        </w:numPr>
        <w:rPr>
          <w:rFonts w:ascii="Verdana" w:hAnsi="Verdana" w:cs="Arial"/>
          <w:b/>
          <w:i/>
          <w:color w:val="000000"/>
          <w:sz w:val="20"/>
          <w:shd w:val="clear" w:color="auto" w:fill="FFFFFF"/>
        </w:rPr>
      </w:pPr>
      <w:r>
        <w:rPr>
          <w:rFonts w:ascii="Verdana" w:hAnsi="Verdana" w:cs="Arial"/>
          <w:b/>
          <w:i/>
          <w:color w:val="000000"/>
          <w:sz w:val="20"/>
          <w:shd w:val="clear" w:color="auto" w:fill="FFFFFF"/>
        </w:rPr>
        <w:t>Creating MSI Package</w:t>
      </w:r>
    </w:p>
    <w:p w14:paraId="4E2E63E8" w14:textId="77777777" w:rsidR="00C22E86" w:rsidRDefault="00C22E86" w:rsidP="00C22E86">
      <w:pPr>
        <w:ind w:left="720"/>
        <w:rPr>
          <w:rFonts w:ascii="Verdana" w:hAnsi="Verdana" w:cs="Arial"/>
          <w:b/>
          <w:i/>
          <w:color w:val="000000"/>
          <w:sz w:val="20"/>
          <w:shd w:val="clear" w:color="auto" w:fill="FFFFFF"/>
        </w:rPr>
      </w:pPr>
    </w:p>
    <w:p w14:paraId="64BBA694" w14:textId="77777777" w:rsidR="00E52BA1" w:rsidRPr="00064B2A" w:rsidRDefault="00064B2A" w:rsidP="00C22E86">
      <w:pPr>
        <w:numPr>
          <w:ilvl w:val="0"/>
          <w:numId w:val="25"/>
        </w:numPr>
        <w:spacing w:after="120"/>
        <w:jc w:val="both"/>
        <w:rPr>
          <w:rFonts w:ascii="Verdana" w:hAnsi="Verdana"/>
          <w:b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 xml:space="preserve">Upgrading the software release as a </w:t>
      </w:r>
      <w:r w:rsidRPr="008D6BEE">
        <w:rPr>
          <w:rFonts w:ascii="Verdana" w:hAnsi="Verdana"/>
          <w:b/>
          <w:sz w:val="20"/>
          <w:szCs w:val="20"/>
          <w:lang w:val="en-GB"/>
        </w:rPr>
        <w:t>Major Release,</w:t>
      </w:r>
      <w:r w:rsidR="003877C0">
        <w:rPr>
          <w:rFonts w:ascii="Verdana" w:hAnsi="Verdana"/>
          <w:b/>
          <w:sz w:val="20"/>
          <w:szCs w:val="20"/>
          <w:lang w:val="en-GB"/>
        </w:rPr>
        <w:t xml:space="preserve"> Minor Release,</w:t>
      </w:r>
      <w:r w:rsidRPr="008D6BEE">
        <w:rPr>
          <w:rFonts w:ascii="Verdana" w:hAnsi="Verdana"/>
          <w:b/>
          <w:sz w:val="20"/>
          <w:szCs w:val="20"/>
          <w:lang w:val="en-GB"/>
        </w:rPr>
        <w:t xml:space="preserve"> Patch Release</w:t>
      </w:r>
    </w:p>
    <w:p w14:paraId="0DF259CE" w14:textId="77777777" w:rsidR="004A7482" w:rsidRDefault="003877C0" w:rsidP="00C22E86">
      <w:pPr>
        <w:numPr>
          <w:ilvl w:val="0"/>
          <w:numId w:val="25"/>
        </w:numPr>
        <w:spacing w:after="120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 xml:space="preserve">Checking pre-requisites </w:t>
      </w:r>
      <w:r w:rsidR="006B21E3">
        <w:rPr>
          <w:rFonts w:ascii="Verdana" w:hAnsi="Verdana"/>
          <w:sz w:val="20"/>
          <w:szCs w:val="20"/>
          <w:lang w:val="en-GB"/>
        </w:rPr>
        <w:t>using install script and merge modules.</w:t>
      </w:r>
    </w:p>
    <w:p w14:paraId="256BE5BD" w14:textId="77777777" w:rsidR="00C22E86" w:rsidRPr="00C22E86" w:rsidRDefault="00C22E86" w:rsidP="00C22E86">
      <w:pPr>
        <w:numPr>
          <w:ilvl w:val="0"/>
          <w:numId w:val="25"/>
        </w:numPr>
        <w:spacing w:after="120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Integrating Third party software support along with the package.</w:t>
      </w:r>
    </w:p>
    <w:p w14:paraId="37595C73" w14:textId="77777777" w:rsidR="004A7482" w:rsidRDefault="004A7482" w:rsidP="00C22E86">
      <w:pPr>
        <w:numPr>
          <w:ilvl w:val="0"/>
          <w:numId w:val="25"/>
        </w:numPr>
        <w:spacing w:after="120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</w:rPr>
        <w:t>Managing the</w:t>
      </w:r>
      <w:r>
        <w:rPr>
          <w:rFonts w:ascii="Verdana" w:hAnsi="Verdana"/>
          <w:sz w:val="20"/>
          <w:szCs w:val="20"/>
          <w:lang w:val="en-GB"/>
        </w:rPr>
        <w:t xml:space="preserve"> installation and integration of software modules with the existing applications.</w:t>
      </w:r>
    </w:p>
    <w:p w14:paraId="7A3C8AFB" w14:textId="77777777" w:rsidR="004A7482" w:rsidRDefault="00064B2A" w:rsidP="00C22E86">
      <w:pPr>
        <w:numPr>
          <w:ilvl w:val="0"/>
          <w:numId w:val="25"/>
        </w:numPr>
        <w:spacing w:after="120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 xml:space="preserve">Adding </w:t>
      </w:r>
      <w:r w:rsidR="004A7482">
        <w:rPr>
          <w:rFonts w:ascii="Verdana" w:hAnsi="Verdana"/>
          <w:sz w:val="20"/>
          <w:szCs w:val="20"/>
          <w:lang w:val="en-GB"/>
        </w:rPr>
        <w:t>Silent Installation</w:t>
      </w:r>
      <w:r>
        <w:rPr>
          <w:rFonts w:ascii="Verdana" w:hAnsi="Verdana"/>
          <w:sz w:val="20"/>
          <w:szCs w:val="20"/>
          <w:lang w:val="en-GB"/>
        </w:rPr>
        <w:t xml:space="preserve"> support</w:t>
      </w:r>
    </w:p>
    <w:p w14:paraId="7FACABE7" w14:textId="77777777" w:rsidR="00C22E86" w:rsidRDefault="004A7482" w:rsidP="00C22E86">
      <w:pPr>
        <w:numPr>
          <w:ilvl w:val="0"/>
          <w:numId w:val="25"/>
        </w:numPr>
        <w:spacing w:after="120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</w:rPr>
        <w:t>Customizing the</w:t>
      </w:r>
      <w:r>
        <w:rPr>
          <w:rFonts w:ascii="Verdana" w:hAnsi="Verdana"/>
          <w:sz w:val="20"/>
          <w:szCs w:val="20"/>
          <w:lang w:val="en-GB"/>
        </w:rPr>
        <w:t xml:space="preserve"> Software based on the customer requirement.</w:t>
      </w:r>
    </w:p>
    <w:p w14:paraId="1E4BAC57" w14:textId="77777777" w:rsidR="00C22E86" w:rsidRDefault="00C22E86" w:rsidP="00C22E86">
      <w:pPr>
        <w:numPr>
          <w:ilvl w:val="0"/>
          <w:numId w:val="8"/>
        </w:numPr>
        <w:rPr>
          <w:rFonts w:ascii="Verdana" w:hAnsi="Verdana" w:cs="Arial"/>
          <w:b/>
          <w:i/>
          <w:color w:val="000000"/>
          <w:sz w:val="20"/>
          <w:shd w:val="clear" w:color="auto" w:fill="FFFFFF"/>
        </w:rPr>
      </w:pPr>
      <w:r w:rsidRPr="00C22E86">
        <w:rPr>
          <w:rFonts w:ascii="Verdana" w:hAnsi="Verdana" w:cs="Arial"/>
          <w:b/>
          <w:i/>
          <w:color w:val="000000"/>
          <w:sz w:val="20"/>
          <w:shd w:val="clear" w:color="auto" w:fill="FFFFFF"/>
        </w:rPr>
        <w:t>TFS Administration.</w:t>
      </w:r>
      <w:r>
        <w:rPr>
          <w:rFonts w:ascii="Verdana" w:hAnsi="Verdana" w:cs="Arial"/>
          <w:b/>
          <w:i/>
          <w:color w:val="000000"/>
          <w:sz w:val="20"/>
          <w:shd w:val="clear" w:color="auto" w:fill="FFFFFF"/>
        </w:rPr>
        <w:t xml:space="preserve"> </w:t>
      </w:r>
    </w:p>
    <w:p w14:paraId="581F3CFA" w14:textId="77777777" w:rsidR="00C22E86" w:rsidRDefault="00C22E86" w:rsidP="00C22E86">
      <w:pPr>
        <w:ind w:left="720"/>
        <w:rPr>
          <w:rFonts w:ascii="Verdana" w:hAnsi="Verdana" w:cs="Arial"/>
          <w:b/>
          <w:i/>
          <w:color w:val="000000"/>
          <w:sz w:val="20"/>
          <w:shd w:val="clear" w:color="auto" w:fill="FFFFFF"/>
        </w:rPr>
      </w:pPr>
    </w:p>
    <w:p w14:paraId="41732593" w14:textId="77777777" w:rsidR="00C22E86" w:rsidRDefault="00C22E86" w:rsidP="00C22E86">
      <w:pPr>
        <w:numPr>
          <w:ilvl w:val="0"/>
          <w:numId w:val="25"/>
        </w:numPr>
        <w:spacing w:after="120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 xml:space="preserve">TFS Activities, Creating New projects, Branching, Merging, Labelling. </w:t>
      </w:r>
    </w:p>
    <w:p w14:paraId="797561AC" w14:textId="77777777" w:rsidR="00C22E86" w:rsidRDefault="00C22E86" w:rsidP="00C22E86">
      <w:pPr>
        <w:numPr>
          <w:ilvl w:val="0"/>
          <w:numId w:val="25"/>
        </w:numPr>
        <w:spacing w:after="120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Source code management, User access rights</w:t>
      </w:r>
    </w:p>
    <w:p w14:paraId="27310B8E" w14:textId="77777777" w:rsidR="00F2049A" w:rsidRDefault="00F2049A" w:rsidP="00F2049A">
      <w:pPr>
        <w:numPr>
          <w:ilvl w:val="0"/>
          <w:numId w:val="8"/>
        </w:numPr>
        <w:rPr>
          <w:rFonts w:ascii="Verdana" w:hAnsi="Verdana" w:cs="Arial"/>
          <w:b/>
          <w:i/>
          <w:color w:val="000000"/>
          <w:sz w:val="20"/>
          <w:shd w:val="clear" w:color="auto" w:fill="FFFFFF"/>
        </w:rPr>
      </w:pPr>
      <w:r w:rsidRPr="00F2049A">
        <w:rPr>
          <w:rFonts w:ascii="Verdana" w:hAnsi="Verdana" w:cs="Arial"/>
          <w:b/>
          <w:i/>
          <w:color w:val="000000"/>
          <w:sz w:val="20"/>
          <w:shd w:val="clear" w:color="auto" w:fill="FFFFFF"/>
        </w:rPr>
        <w:t xml:space="preserve">GITHUB </w:t>
      </w:r>
      <w:r w:rsidR="00D36707" w:rsidRPr="00F2049A">
        <w:rPr>
          <w:rFonts w:ascii="Verdana" w:hAnsi="Verdana" w:cs="Arial"/>
          <w:b/>
          <w:i/>
          <w:color w:val="000000"/>
          <w:sz w:val="20"/>
          <w:shd w:val="clear" w:color="auto" w:fill="FFFFFF"/>
        </w:rPr>
        <w:t>Administration</w:t>
      </w:r>
    </w:p>
    <w:p w14:paraId="1F951B08" w14:textId="77777777" w:rsidR="00F2049A" w:rsidRPr="00F2049A" w:rsidRDefault="00F2049A" w:rsidP="00F2049A">
      <w:pPr>
        <w:ind w:left="720"/>
        <w:rPr>
          <w:rFonts w:ascii="Verdana" w:hAnsi="Verdana" w:cs="Arial"/>
          <w:b/>
          <w:i/>
          <w:color w:val="000000"/>
          <w:sz w:val="20"/>
          <w:shd w:val="clear" w:color="auto" w:fill="FFFFFF"/>
        </w:rPr>
      </w:pPr>
    </w:p>
    <w:p w14:paraId="363AD095" w14:textId="77777777" w:rsidR="00F2049A" w:rsidRDefault="00F2049A" w:rsidP="00F2049A">
      <w:pPr>
        <w:numPr>
          <w:ilvl w:val="0"/>
          <w:numId w:val="25"/>
        </w:numPr>
        <w:spacing w:after="120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Creating New projects, Branching, Merging.</w:t>
      </w:r>
    </w:p>
    <w:p w14:paraId="0960B355" w14:textId="77777777" w:rsidR="00F2049A" w:rsidRDefault="00F2049A" w:rsidP="00F2049A">
      <w:pPr>
        <w:numPr>
          <w:ilvl w:val="0"/>
          <w:numId w:val="25"/>
        </w:numPr>
        <w:spacing w:after="120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Source code management, User access rights.</w:t>
      </w:r>
    </w:p>
    <w:p w14:paraId="5DCC7721" w14:textId="77777777" w:rsidR="00D36707" w:rsidRDefault="00D36707" w:rsidP="00D36707">
      <w:pPr>
        <w:pStyle w:val="ListParagraph"/>
        <w:numPr>
          <w:ilvl w:val="0"/>
          <w:numId w:val="8"/>
        </w:numPr>
        <w:spacing w:after="120"/>
        <w:jc w:val="both"/>
        <w:rPr>
          <w:rFonts w:ascii="Verdana" w:hAnsi="Verdana" w:cs="Arial"/>
          <w:b/>
          <w:i/>
          <w:color w:val="000000"/>
          <w:sz w:val="20"/>
          <w:shd w:val="clear" w:color="auto" w:fill="FFFFFF"/>
        </w:rPr>
      </w:pPr>
      <w:r w:rsidRPr="00D36707">
        <w:rPr>
          <w:rFonts w:ascii="Verdana" w:hAnsi="Verdana" w:cs="Arial"/>
          <w:b/>
          <w:i/>
          <w:color w:val="000000"/>
          <w:sz w:val="20"/>
          <w:shd w:val="clear" w:color="auto" w:fill="FFFFFF"/>
        </w:rPr>
        <w:t>Jenkins JOB</w:t>
      </w:r>
    </w:p>
    <w:p w14:paraId="0803101F" w14:textId="77777777" w:rsidR="00D36707" w:rsidRPr="00DA46C6" w:rsidRDefault="00D36707" w:rsidP="00DA46C6">
      <w:pPr>
        <w:numPr>
          <w:ilvl w:val="0"/>
          <w:numId w:val="25"/>
        </w:numPr>
        <w:spacing w:after="120"/>
        <w:jc w:val="both"/>
        <w:rPr>
          <w:rFonts w:ascii="Verdana" w:hAnsi="Verdana"/>
          <w:sz w:val="20"/>
          <w:szCs w:val="20"/>
          <w:lang w:val="en-GB"/>
        </w:rPr>
      </w:pPr>
      <w:r w:rsidRPr="00DA46C6">
        <w:rPr>
          <w:rFonts w:ascii="Verdana" w:hAnsi="Verdana"/>
          <w:sz w:val="20"/>
          <w:szCs w:val="20"/>
          <w:lang w:val="en-GB"/>
        </w:rPr>
        <w:t>Jenkins will pull the code from GITHUB &amp; TFS</w:t>
      </w:r>
    </w:p>
    <w:p w14:paraId="788E34A6" w14:textId="77777777" w:rsidR="00D36707" w:rsidRDefault="00DA46C6" w:rsidP="00DA46C6">
      <w:pPr>
        <w:numPr>
          <w:ilvl w:val="0"/>
          <w:numId w:val="25"/>
        </w:numPr>
        <w:spacing w:after="120"/>
        <w:jc w:val="both"/>
        <w:rPr>
          <w:rFonts w:ascii="Verdana" w:hAnsi="Verdana"/>
          <w:sz w:val="20"/>
          <w:szCs w:val="20"/>
          <w:lang w:val="en-GB"/>
        </w:rPr>
      </w:pPr>
      <w:r w:rsidRPr="00DA46C6">
        <w:rPr>
          <w:rFonts w:ascii="Verdana" w:hAnsi="Verdana"/>
          <w:sz w:val="20"/>
          <w:szCs w:val="20"/>
          <w:lang w:val="en-GB"/>
        </w:rPr>
        <w:t>Jenkins will compile the project</w:t>
      </w:r>
      <w:r>
        <w:rPr>
          <w:rFonts w:ascii="Verdana" w:hAnsi="Verdana"/>
          <w:sz w:val="20"/>
          <w:szCs w:val="20"/>
          <w:lang w:val="en-GB"/>
        </w:rPr>
        <w:t xml:space="preserve"> using MS build</w:t>
      </w:r>
      <w:r w:rsidRPr="00DA46C6">
        <w:rPr>
          <w:rFonts w:ascii="Verdana" w:hAnsi="Verdana"/>
          <w:sz w:val="20"/>
          <w:szCs w:val="20"/>
          <w:lang w:val="en-GB"/>
        </w:rPr>
        <w:t xml:space="preserve"> in </w:t>
      </w:r>
      <w:r w:rsidR="00EB0E48">
        <w:rPr>
          <w:rFonts w:ascii="Verdana" w:hAnsi="Verdana"/>
          <w:sz w:val="20"/>
          <w:szCs w:val="20"/>
          <w:lang w:val="en-GB"/>
        </w:rPr>
        <w:t xml:space="preserve">their </w:t>
      </w:r>
      <w:r w:rsidRPr="00DA46C6">
        <w:rPr>
          <w:rFonts w:ascii="Verdana" w:hAnsi="Verdana"/>
          <w:sz w:val="20"/>
          <w:szCs w:val="20"/>
          <w:lang w:val="en-GB"/>
        </w:rPr>
        <w:t>respective build order considering dependencies</w:t>
      </w:r>
    </w:p>
    <w:p w14:paraId="0286B7C6" w14:textId="77777777" w:rsidR="00DA46C6" w:rsidRDefault="00DA46C6" w:rsidP="00DA46C6">
      <w:pPr>
        <w:numPr>
          <w:ilvl w:val="0"/>
          <w:numId w:val="25"/>
        </w:numPr>
        <w:spacing w:after="120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Jenkins Will move all the binaries to respective Source location</w:t>
      </w:r>
      <w:r w:rsidR="00EB0E48">
        <w:rPr>
          <w:rFonts w:ascii="Verdana" w:hAnsi="Verdana"/>
          <w:sz w:val="20"/>
          <w:szCs w:val="20"/>
          <w:lang w:val="en-GB"/>
        </w:rPr>
        <w:t>s</w:t>
      </w:r>
    </w:p>
    <w:p w14:paraId="0544D6F6" w14:textId="77777777" w:rsidR="00DA46C6" w:rsidRDefault="00DA46C6" w:rsidP="00DA46C6">
      <w:pPr>
        <w:numPr>
          <w:ilvl w:val="0"/>
          <w:numId w:val="25"/>
        </w:numPr>
        <w:spacing w:after="120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Jenkins will trig</w:t>
      </w:r>
      <w:r w:rsidR="00EB0E48">
        <w:rPr>
          <w:rFonts w:ascii="Verdana" w:hAnsi="Verdana"/>
          <w:sz w:val="20"/>
          <w:szCs w:val="20"/>
          <w:lang w:val="en-GB"/>
        </w:rPr>
        <w:t xml:space="preserve">ger </w:t>
      </w:r>
      <w:proofErr w:type="spellStart"/>
      <w:r w:rsidR="00EB0E48">
        <w:rPr>
          <w:rFonts w:ascii="Verdana" w:hAnsi="Verdana"/>
          <w:sz w:val="20"/>
          <w:szCs w:val="20"/>
          <w:lang w:val="en-GB"/>
        </w:rPr>
        <w:t>Installshield</w:t>
      </w:r>
      <w:proofErr w:type="spellEnd"/>
      <w:r w:rsidR="00EB0E48">
        <w:rPr>
          <w:rFonts w:ascii="Verdana" w:hAnsi="Verdana"/>
          <w:sz w:val="20"/>
          <w:szCs w:val="20"/>
          <w:lang w:val="en-GB"/>
        </w:rPr>
        <w:t xml:space="preserve"> which</w:t>
      </w:r>
      <w:r>
        <w:rPr>
          <w:rFonts w:ascii="Verdana" w:hAnsi="Verdana"/>
          <w:sz w:val="20"/>
          <w:szCs w:val="20"/>
          <w:lang w:val="en-GB"/>
        </w:rPr>
        <w:t xml:space="preserve"> will build the files as a MSI package.</w:t>
      </w:r>
    </w:p>
    <w:p w14:paraId="3CF75F68" w14:textId="77777777" w:rsidR="00DA46C6" w:rsidRDefault="00EB0E48" w:rsidP="00DA46C6">
      <w:pPr>
        <w:numPr>
          <w:ilvl w:val="0"/>
          <w:numId w:val="25"/>
        </w:numPr>
        <w:spacing w:after="120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 xml:space="preserve">MSI Package will be moved into a shared </w:t>
      </w:r>
      <w:proofErr w:type="gramStart"/>
      <w:r>
        <w:rPr>
          <w:rFonts w:ascii="Verdana" w:hAnsi="Verdana"/>
          <w:sz w:val="20"/>
          <w:szCs w:val="20"/>
          <w:lang w:val="en-GB"/>
        </w:rPr>
        <w:t>location ,</w:t>
      </w:r>
      <w:proofErr w:type="gramEnd"/>
      <w:r>
        <w:rPr>
          <w:rFonts w:ascii="Verdana" w:hAnsi="Verdana"/>
          <w:sz w:val="20"/>
          <w:szCs w:val="20"/>
          <w:lang w:val="en-GB"/>
        </w:rPr>
        <w:t xml:space="preserve"> and automated mail will be sent to the respective teams</w:t>
      </w:r>
    </w:p>
    <w:p w14:paraId="7913E08D" w14:textId="77777777" w:rsidR="00DA46C6" w:rsidRPr="00DA46C6" w:rsidRDefault="00DA46C6" w:rsidP="00DA46C6">
      <w:pPr>
        <w:spacing w:after="120"/>
        <w:ind w:left="1080"/>
        <w:jc w:val="both"/>
        <w:rPr>
          <w:rFonts w:ascii="Verdana" w:hAnsi="Verdana"/>
          <w:sz w:val="20"/>
          <w:szCs w:val="20"/>
          <w:lang w:val="en-GB"/>
        </w:rPr>
      </w:pPr>
    </w:p>
    <w:p w14:paraId="0A9A7298" w14:textId="77777777" w:rsidR="006B21E3" w:rsidRPr="006B21E3" w:rsidRDefault="00C22E86" w:rsidP="006B21E3">
      <w:pPr>
        <w:numPr>
          <w:ilvl w:val="0"/>
          <w:numId w:val="8"/>
        </w:numPr>
        <w:rPr>
          <w:rFonts w:ascii="Verdana" w:hAnsi="Verdana" w:cs="Arial"/>
          <w:b/>
          <w:i/>
          <w:color w:val="000000"/>
          <w:sz w:val="20"/>
          <w:shd w:val="clear" w:color="auto" w:fill="FFFFFF"/>
        </w:rPr>
      </w:pPr>
      <w:r w:rsidRPr="00C22E86">
        <w:rPr>
          <w:rFonts w:ascii="Verdana" w:hAnsi="Verdana" w:cs="Arial"/>
          <w:b/>
          <w:i/>
          <w:color w:val="000000"/>
          <w:sz w:val="20"/>
          <w:shd w:val="clear" w:color="auto" w:fill="FFFFFF"/>
        </w:rPr>
        <w:t>Creating</w:t>
      </w:r>
      <w:r w:rsidR="006B21E3">
        <w:rPr>
          <w:rFonts w:ascii="Verdana" w:hAnsi="Verdana" w:cs="Arial"/>
          <w:b/>
          <w:i/>
          <w:color w:val="000000"/>
          <w:sz w:val="20"/>
          <w:shd w:val="clear" w:color="auto" w:fill="FFFFFF"/>
        </w:rPr>
        <w:t xml:space="preserve"> DEV/</w:t>
      </w:r>
      <w:r w:rsidRPr="00C22E86">
        <w:rPr>
          <w:rFonts w:ascii="Verdana" w:hAnsi="Verdana" w:cs="Arial"/>
          <w:b/>
          <w:i/>
          <w:color w:val="000000"/>
          <w:sz w:val="20"/>
          <w:shd w:val="clear" w:color="auto" w:fill="FFFFFF"/>
        </w:rPr>
        <w:t>QA</w:t>
      </w:r>
      <w:r w:rsidR="006B21E3">
        <w:rPr>
          <w:rFonts w:ascii="Verdana" w:hAnsi="Verdana" w:cs="Arial"/>
          <w:b/>
          <w:i/>
          <w:color w:val="000000"/>
          <w:sz w:val="20"/>
          <w:shd w:val="clear" w:color="auto" w:fill="FFFFFF"/>
        </w:rPr>
        <w:t>/PMG</w:t>
      </w:r>
      <w:r w:rsidRPr="00C22E86">
        <w:rPr>
          <w:rFonts w:ascii="Verdana" w:hAnsi="Verdana" w:cs="Arial"/>
          <w:b/>
          <w:i/>
          <w:color w:val="000000"/>
          <w:sz w:val="20"/>
          <w:shd w:val="clear" w:color="auto" w:fill="FFFFFF"/>
        </w:rPr>
        <w:t xml:space="preserve"> Environment server </w:t>
      </w:r>
    </w:p>
    <w:p w14:paraId="622ADDF3" w14:textId="77777777" w:rsidR="006B21E3" w:rsidRDefault="006B21E3" w:rsidP="006B21E3">
      <w:pPr>
        <w:ind w:left="720"/>
        <w:rPr>
          <w:rFonts w:ascii="Verdana" w:hAnsi="Verdana" w:cs="Arial"/>
          <w:b/>
          <w:i/>
          <w:color w:val="000000"/>
          <w:sz w:val="20"/>
          <w:shd w:val="clear" w:color="auto" w:fill="FFFFFF"/>
        </w:rPr>
      </w:pPr>
    </w:p>
    <w:p w14:paraId="21919DFA" w14:textId="77777777" w:rsidR="00C22E86" w:rsidRDefault="00C22E86" w:rsidP="006B21E3">
      <w:pPr>
        <w:numPr>
          <w:ilvl w:val="0"/>
          <w:numId w:val="25"/>
        </w:numPr>
        <w:spacing w:after="120"/>
        <w:jc w:val="both"/>
        <w:rPr>
          <w:rFonts w:ascii="Verdana" w:hAnsi="Verdana"/>
          <w:sz w:val="20"/>
          <w:szCs w:val="20"/>
          <w:lang w:val="en-GB"/>
        </w:rPr>
      </w:pPr>
      <w:r w:rsidRPr="006B21E3">
        <w:rPr>
          <w:rFonts w:ascii="Verdana" w:hAnsi="Verdana"/>
          <w:sz w:val="20"/>
          <w:szCs w:val="20"/>
          <w:lang w:val="en-GB"/>
        </w:rPr>
        <w:t>In</w:t>
      </w:r>
      <w:r w:rsidR="006B21E3">
        <w:rPr>
          <w:rFonts w:ascii="Verdana" w:hAnsi="Verdana"/>
          <w:sz w:val="20"/>
          <w:szCs w:val="20"/>
          <w:lang w:val="en-GB"/>
        </w:rPr>
        <w:t>stalling</w:t>
      </w:r>
      <w:r w:rsidRPr="006B21E3">
        <w:rPr>
          <w:rFonts w:ascii="Verdana" w:hAnsi="Verdana"/>
          <w:sz w:val="20"/>
          <w:szCs w:val="20"/>
          <w:lang w:val="en-GB"/>
        </w:rPr>
        <w:t xml:space="preserve"> build</w:t>
      </w:r>
      <w:r w:rsidR="006B21E3">
        <w:rPr>
          <w:rFonts w:ascii="Verdana" w:hAnsi="Verdana"/>
          <w:sz w:val="20"/>
          <w:szCs w:val="20"/>
          <w:lang w:val="en-GB"/>
        </w:rPr>
        <w:t xml:space="preserve"> (MSI Package)</w:t>
      </w:r>
      <w:r w:rsidRPr="006B21E3">
        <w:rPr>
          <w:rFonts w:ascii="Verdana" w:hAnsi="Verdana"/>
          <w:sz w:val="20"/>
          <w:szCs w:val="20"/>
          <w:lang w:val="en-GB"/>
        </w:rPr>
        <w:t xml:space="preserve"> into </w:t>
      </w:r>
      <w:r w:rsidR="006B21E3">
        <w:rPr>
          <w:rFonts w:ascii="Verdana" w:hAnsi="Verdana"/>
          <w:sz w:val="20"/>
          <w:szCs w:val="20"/>
          <w:lang w:val="en-GB"/>
        </w:rPr>
        <w:t>DEV</w:t>
      </w:r>
      <w:r w:rsidRPr="006B21E3">
        <w:rPr>
          <w:rFonts w:ascii="Verdana" w:hAnsi="Verdana"/>
          <w:sz w:val="20"/>
          <w:szCs w:val="20"/>
          <w:lang w:val="en-GB"/>
        </w:rPr>
        <w:t xml:space="preserve"> server for Sanity</w:t>
      </w:r>
    </w:p>
    <w:p w14:paraId="6A664C78" w14:textId="77777777" w:rsidR="006B21E3" w:rsidRPr="006B21E3" w:rsidRDefault="006B21E3" w:rsidP="006B21E3">
      <w:pPr>
        <w:numPr>
          <w:ilvl w:val="0"/>
          <w:numId w:val="25"/>
        </w:numPr>
        <w:spacing w:after="120"/>
        <w:jc w:val="both"/>
        <w:rPr>
          <w:rFonts w:ascii="Verdana" w:hAnsi="Verdana"/>
          <w:sz w:val="20"/>
          <w:szCs w:val="20"/>
          <w:lang w:val="en-GB"/>
        </w:rPr>
      </w:pPr>
      <w:r w:rsidRPr="006B21E3">
        <w:rPr>
          <w:rFonts w:ascii="Verdana" w:hAnsi="Verdana"/>
          <w:sz w:val="20"/>
          <w:szCs w:val="20"/>
          <w:lang w:val="en-GB"/>
        </w:rPr>
        <w:t>In</w:t>
      </w:r>
      <w:r>
        <w:rPr>
          <w:rFonts w:ascii="Verdana" w:hAnsi="Verdana"/>
          <w:sz w:val="20"/>
          <w:szCs w:val="20"/>
          <w:lang w:val="en-GB"/>
        </w:rPr>
        <w:t>stalling</w:t>
      </w:r>
      <w:r w:rsidRPr="006B21E3">
        <w:rPr>
          <w:rFonts w:ascii="Verdana" w:hAnsi="Verdana"/>
          <w:sz w:val="20"/>
          <w:szCs w:val="20"/>
          <w:lang w:val="en-GB"/>
        </w:rPr>
        <w:t xml:space="preserve"> build</w:t>
      </w:r>
      <w:r>
        <w:rPr>
          <w:rFonts w:ascii="Verdana" w:hAnsi="Verdana"/>
          <w:sz w:val="20"/>
          <w:szCs w:val="20"/>
          <w:lang w:val="en-GB"/>
        </w:rPr>
        <w:t xml:space="preserve"> (MSI Package)</w:t>
      </w:r>
      <w:r w:rsidRPr="006B21E3">
        <w:rPr>
          <w:rFonts w:ascii="Verdana" w:hAnsi="Verdana"/>
          <w:sz w:val="20"/>
          <w:szCs w:val="20"/>
          <w:lang w:val="en-GB"/>
        </w:rPr>
        <w:t xml:space="preserve"> into QA server for </w:t>
      </w:r>
      <w:r>
        <w:rPr>
          <w:rFonts w:ascii="Verdana" w:hAnsi="Verdana"/>
          <w:sz w:val="20"/>
          <w:szCs w:val="20"/>
          <w:lang w:val="en-GB"/>
        </w:rPr>
        <w:t xml:space="preserve">Smoke &amp; </w:t>
      </w:r>
      <w:r w:rsidRPr="006B21E3">
        <w:rPr>
          <w:rFonts w:ascii="Verdana" w:hAnsi="Verdana"/>
          <w:sz w:val="20"/>
          <w:szCs w:val="20"/>
          <w:lang w:val="en-GB"/>
        </w:rPr>
        <w:t>Sanity</w:t>
      </w:r>
      <w:r>
        <w:rPr>
          <w:rFonts w:ascii="Verdana" w:hAnsi="Verdana"/>
          <w:sz w:val="20"/>
          <w:szCs w:val="20"/>
          <w:lang w:val="en-GB"/>
        </w:rPr>
        <w:t xml:space="preserve"> test</w:t>
      </w:r>
    </w:p>
    <w:p w14:paraId="719090D3" w14:textId="77777777" w:rsidR="006B21E3" w:rsidRDefault="006B21E3" w:rsidP="006B21E3">
      <w:pPr>
        <w:numPr>
          <w:ilvl w:val="0"/>
          <w:numId w:val="25"/>
        </w:numPr>
        <w:spacing w:after="120"/>
        <w:jc w:val="both"/>
        <w:rPr>
          <w:rFonts w:ascii="Verdana" w:hAnsi="Verdana"/>
          <w:sz w:val="20"/>
          <w:szCs w:val="20"/>
          <w:lang w:val="en-GB"/>
        </w:rPr>
      </w:pPr>
      <w:r w:rsidRPr="006B21E3">
        <w:rPr>
          <w:rFonts w:ascii="Verdana" w:hAnsi="Verdana"/>
          <w:sz w:val="20"/>
          <w:szCs w:val="20"/>
          <w:lang w:val="en-GB"/>
        </w:rPr>
        <w:t xml:space="preserve">Installing build </w:t>
      </w:r>
      <w:r>
        <w:rPr>
          <w:rFonts w:ascii="Verdana" w:hAnsi="Verdana"/>
          <w:sz w:val="20"/>
          <w:szCs w:val="20"/>
          <w:lang w:val="en-GB"/>
        </w:rPr>
        <w:t xml:space="preserve">(MSI Package) </w:t>
      </w:r>
      <w:r w:rsidR="00C22E86" w:rsidRPr="006B21E3">
        <w:rPr>
          <w:rFonts w:ascii="Verdana" w:hAnsi="Verdana"/>
          <w:sz w:val="20"/>
          <w:szCs w:val="20"/>
          <w:lang w:val="en-GB"/>
        </w:rPr>
        <w:t>into PMG server for PMG sanity and approval</w:t>
      </w:r>
    </w:p>
    <w:p w14:paraId="5210EACF" w14:textId="77777777" w:rsidR="00B705E2" w:rsidRPr="00C80E5F" w:rsidRDefault="00B705E2" w:rsidP="00C80E5F">
      <w:pPr>
        <w:numPr>
          <w:ilvl w:val="0"/>
          <w:numId w:val="8"/>
        </w:numPr>
        <w:spacing w:line="276" w:lineRule="auto"/>
        <w:rPr>
          <w:rFonts w:ascii="Verdana" w:hAnsi="Verdana" w:cs="Arial"/>
          <w:b/>
          <w:i/>
          <w:color w:val="000000"/>
          <w:sz w:val="20"/>
          <w:shd w:val="clear" w:color="auto" w:fill="FFFFFF"/>
        </w:rPr>
      </w:pPr>
      <w:r>
        <w:rPr>
          <w:rFonts w:ascii="Verdana" w:hAnsi="Verdana" w:cs="Arial"/>
          <w:b/>
          <w:i/>
          <w:color w:val="000000"/>
          <w:sz w:val="20"/>
          <w:shd w:val="clear" w:color="auto" w:fill="FFFFFF"/>
        </w:rPr>
        <w:t xml:space="preserve">Uploading the </w:t>
      </w:r>
      <w:r w:rsidR="006B21E3" w:rsidRPr="006B21E3">
        <w:rPr>
          <w:rFonts w:ascii="Verdana" w:hAnsi="Verdana" w:cs="Arial"/>
          <w:b/>
          <w:i/>
          <w:color w:val="000000"/>
          <w:sz w:val="20"/>
          <w:shd w:val="clear" w:color="auto" w:fill="FFFFFF"/>
        </w:rPr>
        <w:t xml:space="preserve">software </w:t>
      </w:r>
      <w:r>
        <w:rPr>
          <w:rFonts w:ascii="Verdana" w:hAnsi="Verdana" w:cs="Arial"/>
          <w:b/>
          <w:i/>
          <w:color w:val="000000"/>
          <w:sz w:val="20"/>
          <w:shd w:val="clear" w:color="auto" w:fill="FFFFFF"/>
        </w:rPr>
        <w:t xml:space="preserve">to </w:t>
      </w:r>
      <w:r w:rsidR="006B21E3" w:rsidRPr="006B21E3">
        <w:rPr>
          <w:rFonts w:ascii="Verdana" w:hAnsi="Verdana" w:cs="Arial"/>
          <w:b/>
          <w:i/>
          <w:color w:val="000000"/>
          <w:sz w:val="20"/>
          <w:shd w:val="clear" w:color="auto" w:fill="FFFFFF"/>
        </w:rPr>
        <w:t>FTP</w:t>
      </w:r>
      <w:r w:rsidR="006B21E3">
        <w:rPr>
          <w:rFonts w:ascii="Verdana" w:hAnsi="Verdana" w:cs="Arial"/>
          <w:b/>
          <w:i/>
          <w:color w:val="000000"/>
          <w:sz w:val="20"/>
          <w:shd w:val="clear" w:color="auto" w:fill="FFFFFF"/>
        </w:rPr>
        <w:t xml:space="preserve"> to share the customer</w:t>
      </w:r>
      <w:r w:rsidR="006B21E3" w:rsidRPr="006B21E3">
        <w:rPr>
          <w:rFonts w:ascii="Verdana" w:hAnsi="Verdana" w:cs="Arial"/>
          <w:b/>
          <w:i/>
          <w:color w:val="000000"/>
          <w:sz w:val="20"/>
          <w:shd w:val="clear" w:color="auto" w:fill="FFFFFF"/>
        </w:rPr>
        <w:t>.</w:t>
      </w:r>
    </w:p>
    <w:p w14:paraId="6E0CE049" w14:textId="77777777" w:rsidR="004A7482" w:rsidRDefault="004A7482" w:rsidP="00C80E5F">
      <w:pPr>
        <w:numPr>
          <w:ilvl w:val="0"/>
          <w:numId w:val="8"/>
        </w:numPr>
        <w:spacing w:after="120" w:line="276" w:lineRule="auto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Managing VMware</w:t>
      </w:r>
      <w:r w:rsidR="00D92E9D">
        <w:rPr>
          <w:rFonts w:ascii="Verdana" w:hAnsi="Verdana"/>
          <w:sz w:val="20"/>
          <w:szCs w:val="20"/>
          <w:lang w:val="en-GB"/>
        </w:rPr>
        <w:t xml:space="preserve"> servers and using it for multiple </w:t>
      </w:r>
      <w:r w:rsidR="00E504BA">
        <w:rPr>
          <w:rFonts w:ascii="Verdana" w:hAnsi="Verdana"/>
          <w:sz w:val="20"/>
          <w:szCs w:val="20"/>
          <w:lang w:val="en-GB"/>
        </w:rPr>
        <w:t>scenarios</w:t>
      </w:r>
      <w:r w:rsidR="00C22E86">
        <w:rPr>
          <w:rFonts w:ascii="Verdana" w:hAnsi="Verdana"/>
          <w:sz w:val="20"/>
          <w:szCs w:val="20"/>
          <w:lang w:val="en-GB"/>
        </w:rPr>
        <w:t xml:space="preserve"> of</w:t>
      </w:r>
      <w:r w:rsidR="00D92E9D">
        <w:rPr>
          <w:rFonts w:ascii="Verdana" w:hAnsi="Verdana"/>
          <w:sz w:val="20"/>
          <w:szCs w:val="20"/>
          <w:lang w:val="en-GB"/>
        </w:rPr>
        <w:t xml:space="preserve"> installation testing</w:t>
      </w:r>
      <w:r>
        <w:rPr>
          <w:rFonts w:ascii="Verdana" w:hAnsi="Verdana"/>
          <w:sz w:val="20"/>
          <w:szCs w:val="20"/>
          <w:lang w:val="en-GB"/>
        </w:rPr>
        <w:t>.</w:t>
      </w:r>
    </w:p>
    <w:p w14:paraId="7F054F98" w14:textId="77777777" w:rsidR="004A7482" w:rsidRDefault="004A7482" w:rsidP="004A7482">
      <w:pPr>
        <w:numPr>
          <w:ilvl w:val="0"/>
          <w:numId w:val="8"/>
        </w:numPr>
        <w:spacing w:after="120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Managing backup of Customer Specific Software.</w:t>
      </w:r>
    </w:p>
    <w:p w14:paraId="09CB7CD3" w14:textId="77777777" w:rsidR="003B48DF" w:rsidRDefault="004A7482" w:rsidP="00C80E5F">
      <w:pPr>
        <w:numPr>
          <w:ilvl w:val="0"/>
          <w:numId w:val="8"/>
        </w:numPr>
        <w:spacing w:after="120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Installation training for Customer Support Team.</w:t>
      </w:r>
    </w:p>
    <w:p w14:paraId="5E804ED7" w14:textId="77777777" w:rsidR="00F2049A" w:rsidRPr="00C80E5F" w:rsidRDefault="00F2049A" w:rsidP="00F2049A">
      <w:pPr>
        <w:spacing w:after="120"/>
        <w:ind w:left="720"/>
        <w:jc w:val="both"/>
        <w:rPr>
          <w:rFonts w:ascii="Verdana" w:hAnsi="Verdana"/>
          <w:sz w:val="20"/>
          <w:szCs w:val="20"/>
          <w:lang w:val="en-GB"/>
        </w:rPr>
      </w:pPr>
    </w:p>
    <w:p w14:paraId="7B5D840A" w14:textId="77777777" w:rsidR="00E52BA1" w:rsidRDefault="00E52BA1" w:rsidP="00E52BA1">
      <w:pPr>
        <w:pStyle w:val="BodyText"/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u w:val="single"/>
        </w:rPr>
        <w:t>Major Projects</w:t>
      </w:r>
    </w:p>
    <w:p w14:paraId="4D9F7017" w14:textId="77777777" w:rsidR="00E52BA1" w:rsidRDefault="00C80E5F" w:rsidP="00E52BA1">
      <w:pPr>
        <w:tabs>
          <w:tab w:val="left" w:pos="720"/>
        </w:tabs>
        <w:rPr>
          <w:rFonts w:ascii="Verdana" w:hAnsi="Verdana"/>
          <w:b/>
          <w:bCs/>
          <w:sz w:val="20"/>
          <w:szCs w:val="20"/>
          <w:lang w:val="en-GB"/>
        </w:rPr>
      </w:pPr>
      <w:r>
        <w:rPr>
          <w:rFonts w:ascii="Verdana" w:hAnsi="Verdana"/>
          <w:b/>
          <w:bCs/>
          <w:sz w:val="20"/>
          <w:szCs w:val="20"/>
          <w:lang w:val="en-GB"/>
        </w:rPr>
        <w:t xml:space="preserve">          </w:t>
      </w:r>
    </w:p>
    <w:p w14:paraId="789BF0F4" w14:textId="77777777" w:rsidR="00E52BA1" w:rsidRDefault="00E52BA1" w:rsidP="00C80E5F">
      <w:pPr>
        <w:tabs>
          <w:tab w:val="left" w:pos="720"/>
        </w:tabs>
        <w:spacing w:line="276" w:lineRule="auto"/>
        <w:rPr>
          <w:rFonts w:ascii="Verdana" w:hAnsi="Verdana"/>
          <w:b/>
          <w:bCs/>
          <w:sz w:val="20"/>
          <w:szCs w:val="20"/>
          <w:lang w:val="en-GB"/>
        </w:rPr>
      </w:pPr>
      <w:r>
        <w:rPr>
          <w:rFonts w:ascii="Verdana" w:hAnsi="Verdana"/>
          <w:b/>
          <w:bCs/>
          <w:sz w:val="20"/>
          <w:szCs w:val="20"/>
          <w:lang w:val="en-GB"/>
        </w:rPr>
        <w:tab/>
      </w:r>
      <w:r w:rsidR="003B48DF">
        <w:rPr>
          <w:rFonts w:ascii="Verdana" w:hAnsi="Verdana"/>
          <w:b/>
          <w:bCs/>
          <w:sz w:val="20"/>
          <w:szCs w:val="20"/>
          <w:lang w:val="en-GB"/>
        </w:rPr>
        <w:t>Project:</w:t>
      </w:r>
      <w:r w:rsidR="00C80E5F">
        <w:rPr>
          <w:rFonts w:ascii="Verdana" w:hAnsi="Verdana"/>
          <w:b/>
          <w:bCs/>
          <w:sz w:val="20"/>
          <w:szCs w:val="20"/>
          <w:lang w:val="en-GB"/>
        </w:rPr>
        <w:t xml:space="preserve">  </w:t>
      </w:r>
      <w:proofErr w:type="spellStart"/>
      <w:r w:rsidR="00C80E5F">
        <w:rPr>
          <w:rFonts w:ascii="Verdana" w:hAnsi="Verdana"/>
          <w:b/>
          <w:bCs/>
          <w:sz w:val="20"/>
          <w:szCs w:val="20"/>
          <w:lang w:val="en-GB"/>
        </w:rPr>
        <w:t>ShipNetServer</w:t>
      </w:r>
      <w:proofErr w:type="spellEnd"/>
      <w:r w:rsidR="00C80E5F">
        <w:rPr>
          <w:rFonts w:ascii="Verdana" w:hAnsi="Verdana"/>
          <w:b/>
          <w:bCs/>
          <w:sz w:val="20"/>
          <w:szCs w:val="20"/>
          <w:lang w:val="en-GB"/>
        </w:rPr>
        <w:t xml:space="preserve"> V12.7</w:t>
      </w:r>
      <w:r w:rsidR="00E504BA">
        <w:rPr>
          <w:rFonts w:ascii="Verdana" w:hAnsi="Verdana"/>
          <w:b/>
          <w:bCs/>
          <w:sz w:val="20"/>
          <w:szCs w:val="20"/>
          <w:lang w:val="en-GB"/>
        </w:rPr>
        <w:t>, V12.8, 2018 R1, 2018 R2….</w:t>
      </w:r>
    </w:p>
    <w:p w14:paraId="1177AF3D" w14:textId="77777777" w:rsidR="00E52BA1" w:rsidRPr="00C80E5F" w:rsidRDefault="003B48DF" w:rsidP="00C80E5F">
      <w:pPr>
        <w:spacing w:line="276" w:lineRule="auto"/>
        <w:ind w:left="1080" w:hanging="360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b/>
          <w:bCs/>
          <w:sz w:val="20"/>
          <w:szCs w:val="20"/>
          <w:lang w:val="en-GB"/>
        </w:rPr>
        <w:t>Duration:</w:t>
      </w:r>
      <w:r w:rsidR="00EB0E48">
        <w:rPr>
          <w:rFonts w:ascii="Verdana" w:hAnsi="Verdana"/>
          <w:sz w:val="20"/>
          <w:szCs w:val="20"/>
          <w:lang w:val="en-GB"/>
        </w:rPr>
        <w:t xml:space="preserve"> 3</w:t>
      </w:r>
      <w:r w:rsidR="006B21E3">
        <w:rPr>
          <w:rFonts w:ascii="Verdana" w:hAnsi="Verdana"/>
          <w:sz w:val="20"/>
          <w:szCs w:val="20"/>
          <w:lang w:val="en-GB"/>
        </w:rPr>
        <w:t>.6</w:t>
      </w:r>
      <w:r w:rsidR="00C80E5F">
        <w:rPr>
          <w:rFonts w:ascii="Verdana" w:hAnsi="Verdana"/>
          <w:sz w:val="20"/>
          <w:szCs w:val="20"/>
          <w:lang w:val="en-GB"/>
        </w:rPr>
        <w:t xml:space="preserve"> Years</w:t>
      </w:r>
    </w:p>
    <w:p w14:paraId="378A6E88" w14:textId="77777777" w:rsidR="00E52BA1" w:rsidRDefault="00E52BA1" w:rsidP="00C80E5F">
      <w:pPr>
        <w:spacing w:after="200" w:line="276" w:lineRule="auto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b/>
          <w:bCs/>
          <w:sz w:val="20"/>
          <w:szCs w:val="20"/>
          <w:lang w:val="en-GB"/>
        </w:rPr>
        <w:tab/>
        <w:t>Responsibilities</w:t>
      </w:r>
      <w:r>
        <w:rPr>
          <w:rFonts w:ascii="Verdana" w:hAnsi="Verdana"/>
          <w:sz w:val="20"/>
          <w:szCs w:val="20"/>
          <w:lang w:val="en-GB"/>
        </w:rPr>
        <w:t>:</w:t>
      </w:r>
    </w:p>
    <w:p w14:paraId="54BF3A29" w14:textId="77777777" w:rsidR="00C446D8" w:rsidRDefault="00C446D8" w:rsidP="00E52BA1">
      <w:pPr>
        <w:numPr>
          <w:ilvl w:val="1"/>
          <w:numId w:val="14"/>
        </w:numPr>
        <w:tabs>
          <w:tab w:val="left" w:pos="-370"/>
          <w:tab w:val="left" w:pos="0"/>
          <w:tab w:val="left" w:pos="720"/>
        </w:tabs>
        <w:jc w:val="both"/>
        <w:rPr>
          <w:rFonts w:ascii="Verdana" w:hAnsi="Verdana" w:cs="Courier New"/>
          <w:sz w:val="20"/>
          <w:szCs w:val="20"/>
          <w:lang w:val="en-GB"/>
        </w:rPr>
      </w:pPr>
      <w:r>
        <w:rPr>
          <w:rFonts w:ascii="Verdana" w:hAnsi="Verdana" w:cs="Courier New"/>
          <w:sz w:val="20"/>
          <w:szCs w:val="20"/>
          <w:lang w:val="en-GB"/>
        </w:rPr>
        <w:t>Jenkins will pull the code form GIT automatically, once the check in is done by the developer.</w:t>
      </w:r>
    </w:p>
    <w:p w14:paraId="4727202B" w14:textId="77777777" w:rsidR="00C446D8" w:rsidRDefault="00C446D8" w:rsidP="00E52BA1">
      <w:pPr>
        <w:numPr>
          <w:ilvl w:val="1"/>
          <w:numId w:val="14"/>
        </w:numPr>
        <w:tabs>
          <w:tab w:val="left" w:pos="-370"/>
          <w:tab w:val="left" w:pos="0"/>
          <w:tab w:val="left" w:pos="720"/>
        </w:tabs>
        <w:jc w:val="both"/>
        <w:rPr>
          <w:rFonts w:ascii="Verdana" w:hAnsi="Verdana" w:cs="Courier New"/>
          <w:sz w:val="20"/>
          <w:szCs w:val="20"/>
          <w:lang w:val="en-GB"/>
        </w:rPr>
      </w:pPr>
      <w:r>
        <w:rPr>
          <w:rFonts w:ascii="Verdana" w:hAnsi="Verdana" w:cs="Courier New"/>
          <w:sz w:val="20"/>
          <w:szCs w:val="20"/>
          <w:lang w:val="en-GB"/>
        </w:rPr>
        <w:t>Code will be compiled using MS build followed by Jenkins</w:t>
      </w:r>
    </w:p>
    <w:p w14:paraId="4309F354" w14:textId="77777777" w:rsidR="00C446D8" w:rsidRDefault="00C446D8" w:rsidP="00E52BA1">
      <w:pPr>
        <w:numPr>
          <w:ilvl w:val="1"/>
          <w:numId w:val="14"/>
        </w:numPr>
        <w:tabs>
          <w:tab w:val="left" w:pos="-370"/>
          <w:tab w:val="left" w:pos="0"/>
          <w:tab w:val="left" w:pos="720"/>
        </w:tabs>
        <w:jc w:val="both"/>
        <w:rPr>
          <w:rFonts w:ascii="Verdana" w:hAnsi="Verdana" w:cs="Courier New"/>
          <w:sz w:val="20"/>
          <w:szCs w:val="20"/>
          <w:lang w:val="en-GB"/>
        </w:rPr>
      </w:pPr>
      <w:r>
        <w:rPr>
          <w:rFonts w:ascii="Verdana" w:hAnsi="Verdana" w:cs="Courier New"/>
          <w:sz w:val="20"/>
          <w:szCs w:val="20"/>
          <w:lang w:val="en-GB"/>
        </w:rPr>
        <w:t xml:space="preserve">List of binary files will be moved into source location from release folder and we will build </w:t>
      </w:r>
      <w:proofErr w:type="gramStart"/>
      <w:r>
        <w:rPr>
          <w:rFonts w:ascii="Verdana" w:hAnsi="Verdana" w:cs="Courier New"/>
          <w:sz w:val="20"/>
          <w:szCs w:val="20"/>
          <w:lang w:val="en-GB"/>
        </w:rPr>
        <w:t>the .</w:t>
      </w:r>
      <w:proofErr w:type="spellStart"/>
      <w:r>
        <w:rPr>
          <w:rFonts w:ascii="Verdana" w:hAnsi="Verdana" w:cs="Courier New"/>
          <w:sz w:val="20"/>
          <w:szCs w:val="20"/>
          <w:lang w:val="en-GB"/>
        </w:rPr>
        <w:t>Dll</w:t>
      </w:r>
      <w:proofErr w:type="spellEnd"/>
      <w:proofErr w:type="gramEnd"/>
      <w:r>
        <w:rPr>
          <w:rFonts w:ascii="Verdana" w:hAnsi="Verdana" w:cs="Courier New"/>
          <w:sz w:val="20"/>
          <w:szCs w:val="20"/>
          <w:lang w:val="en-GB"/>
        </w:rPr>
        <w:t xml:space="preserve">, .Exe, </w:t>
      </w:r>
      <w:proofErr w:type="spellStart"/>
      <w:r>
        <w:rPr>
          <w:rFonts w:ascii="Verdana" w:hAnsi="Verdana" w:cs="Courier New"/>
          <w:sz w:val="20"/>
          <w:szCs w:val="20"/>
          <w:lang w:val="en-GB"/>
        </w:rPr>
        <w:t>Ini</w:t>
      </w:r>
      <w:proofErr w:type="spellEnd"/>
      <w:r>
        <w:rPr>
          <w:rFonts w:ascii="Verdana" w:hAnsi="Verdana" w:cs="Courier New"/>
          <w:sz w:val="20"/>
          <w:szCs w:val="20"/>
          <w:lang w:val="en-GB"/>
        </w:rPr>
        <w:t xml:space="preserve"> and xml files as MSI package using </w:t>
      </w:r>
      <w:proofErr w:type="spellStart"/>
      <w:r>
        <w:rPr>
          <w:rFonts w:ascii="Verdana" w:hAnsi="Verdana" w:cs="Courier New"/>
          <w:sz w:val="20"/>
          <w:szCs w:val="20"/>
          <w:lang w:val="en-GB"/>
        </w:rPr>
        <w:t>Installshield</w:t>
      </w:r>
      <w:proofErr w:type="spellEnd"/>
      <w:r>
        <w:rPr>
          <w:rFonts w:ascii="Verdana" w:hAnsi="Verdana" w:cs="Courier New"/>
          <w:sz w:val="20"/>
          <w:szCs w:val="20"/>
          <w:lang w:val="en-GB"/>
        </w:rPr>
        <w:t>.</w:t>
      </w:r>
    </w:p>
    <w:p w14:paraId="6FC8B1F5" w14:textId="77777777" w:rsidR="00E52BA1" w:rsidRDefault="00E52BA1" w:rsidP="00E52BA1">
      <w:pPr>
        <w:numPr>
          <w:ilvl w:val="1"/>
          <w:numId w:val="14"/>
        </w:numPr>
        <w:tabs>
          <w:tab w:val="left" w:pos="-370"/>
          <w:tab w:val="left" w:pos="0"/>
          <w:tab w:val="left" w:pos="720"/>
        </w:tabs>
        <w:jc w:val="both"/>
        <w:rPr>
          <w:rFonts w:ascii="Verdana" w:hAnsi="Verdana" w:cs="Courier New"/>
          <w:sz w:val="20"/>
          <w:szCs w:val="20"/>
          <w:lang w:val="en-GB"/>
        </w:rPr>
      </w:pPr>
      <w:r>
        <w:rPr>
          <w:rFonts w:ascii="Verdana" w:hAnsi="Verdana" w:cs="Courier New"/>
          <w:sz w:val="20"/>
          <w:szCs w:val="20"/>
          <w:lang w:val="en-GB"/>
        </w:rPr>
        <w:t xml:space="preserve">Building </w:t>
      </w:r>
      <w:r w:rsidR="00C446D8">
        <w:rPr>
          <w:rFonts w:ascii="Verdana" w:hAnsi="Verdana" w:cs="Courier New"/>
          <w:sz w:val="20"/>
          <w:szCs w:val="20"/>
          <w:lang w:val="en-GB"/>
        </w:rPr>
        <w:t xml:space="preserve">the </w:t>
      </w:r>
      <w:r>
        <w:rPr>
          <w:rFonts w:ascii="Verdana" w:hAnsi="Verdana" w:cs="Courier New"/>
          <w:sz w:val="20"/>
          <w:szCs w:val="20"/>
          <w:lang w:val="en-GB"/>
        </w:rPr>
        <w:t>Software as a</w:t>
      </w:r>
      <w:r w:rsidR="00E504BA">
        <w:rPr>
          <w:rFonts w:ascii="Verdana" w:hAnsi="Verdana" w:cs="Courier New"/>
          <w:sz w:val="20"/>
          <w:szCs w:val="20"/>
          <w:lang w:val="en-GB"/>
        </w:rPr>
        <w:t xml:space="preserve"> Major, Minor releases</w:t>
      </w:r>
    </w:p>
    <w:p w14:paraId="015FF90C" w14:textId="77777777" w:rsidR="00E52BA1" w:rsidRDefault="00E52BA1" w:rsidP="00E52BA1">
      <w:pPr>
        <w:numPr>
          <w:ilvl w:val="1"/>
          <w:numId w:val="14"/>
        </w:numPr>
        <w:tabs>
          <w:tab w:val="left" w:pos="-370"/>
          <w:tab w:val="left" w:pos="0"/>
        </w:tabs>
        <w:jc w:val="both"/>
        <w:rPr>
          <w:rFonts w:ascii="Verdana" w:hAnsi="Verdana" w:cs="Courier New"/>
          <w:sz w:val="20"/>
          <w:szCs w:val="20"/>
          <w:lang w:val="en-GB"/>
        </w:rPr>
      </w:pPr>
      <w:r>
        <w:rPr>
          <w:rFonts w:ascii="Verdana" w:hAnsi="Verdana" w:cs="Courier New"/>
          <w:sz w:val="20"/>
          <w:szCs w:val="20"/>
          <w:lang w:val="en-GB"/>
        </w:rPr>
        <w:t>Supporting Clients to manage installation.</w:t>
      </w:r>
    </w:p>
    <w:p w14:paraId="59E1EA58" w14:textId="77777777" w:rsidR="00E52BA1" w:rsidRDefault="00E52BA1" w:rsidP="00E52BA1">
      <w:pPr>
        <w:numPr>
          <w:ilvl w:val="1"/>
          <w:numId w:val="14"/>
        </w:numPr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 w:cs="Courier New"/>
          <w:sz w:val="20"/>
          <w:szCs w:val="20"/>
          <w:lang w:val="en-GB"/>
        </w:rPr>
        <w:t xml:space="preserve">Troubleshooting the problems related to Installer Package – Working </w:t>
      </w:r>
      <w:r>
        <w:rPr>
          <w:rFonts w:ascii="Verdana" w:hAnsi="Verdana"/>
          <w:sz w:val="20"/>
          <w:szCs w:val="20"/>
          <w:lang w:val="en-GB"/>
        </w:rPr>
        <w:t>with Windows</w:t>
      </w:r>
    </w:p>
    <w:p w14:paraId="4AE81985" w14:textId="77777777" w:rsidR="00E52BA1" w:rsidRDefault="00E52BA1" w:rsidP="00E52BA1">
      <w:pPr>
        <w:numPr>
          <w:ilvl w:val="1"/>
          <w:numId w:val="14"/>
        </w:numPr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Registry, Windows System files and DOS prompt.</w:t>
      </w:r>
    </w:p>
    <w:p w14:paraId="4527E9AB" w14:textId="77777777" w:rsidR="00E52BA1" w:rsidRDefault="00E52BA1" w:rsidP="00E52BA1">
      <w:pPr>
        <w:numPr>
          <w:ilvl w:val="1"/>
          <w:numId w:val="14"/>
        </w:numPr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Online support for Customers.</w:t>
      </w:r>
    </w:p>
    <w:p w14:paraId="273C239C" w14:textId="77777777" w:rsidR="00E52BA1" w:rsidRDefault="00E52BA1" w:rsidP="00A91CB1">
      <w:pPr>
        <w:numPr>
          <w:ilvl w:val="1"/>
          <w:numId w:val="14"/>
        </w:numPr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TFS</w:t>
      </w:r>
      <w:r w:rsidR="00C446D8">
        <w:rPr>
          <w:rFonts w:ascii="Verdana" w:hAnsi="Verdana"/>
          <w:sz w:val="20"/>
          <w:szCs w:val="20"/>
          <w:lang w:val="en-GB"/>
        </w:rPr>
        <w:t xml:space="preserve"> and GIT</w:t>
      </w:r>
      <w:r>
        <w:rPr>
          <w:rFonts w:ascii="Verdana" w:hAnsi="Verdana"/>
          <w:sz w:val="20"/>
          <w:szCs w:val="20"/>
          <w:lang w:val="en-GB"/>
        </w:rPr>
        <w:t xml:space="preserve"> Activities</w:t>
      </w:r>
    </w:p>
    <w:p w14:paraId="492ECD05" w14:textId="77777777" w:rsidR="00A91CB1" w:rsidRPr="00A91CB1" w:rsidRDefault="00A91CB1" w:rsidP="00A91CB1">
      <w:pPr>
        <w:ind w:left="1440"/>
        <w:jc w:val="both"/>
        <w:rPr>
          <w:rFonts w:ascii="Verdana" w:hAnsi="Verdana"/>
          <w:sz w:val="20"/>
          <w:szCs w:val="20"/>
          <w:lang w:val="en-GB"/>
        </w:rPr>
      </w:pPr>
    </w:p>
    <w:p w14:paraId="237C1F3F" w14:textId="77777777" w:rsidR="00A91CB1" w:rsidRDefault="00A91CB1" w:rsidP="00A91CB1">
      <w:pPr>
        <w:pStyle w:val="Heading2"/>
        <w:numPr>
          <w:ilvl w:val="0"/>
          <w:numId w:val="0"/>
        </w:numPr>
        <w:pBdr>
          <w:top w:val="single" w:sz="8" w:space="3" w:color="000000"/>
        </w:pBdr>
        <w:tabs>
          <w:tab w:val="left" w:pos="1223"/>
        </w:tabs>
        <w:spacing w:before="0" w:after="0" w:line="360" w:lineRule="auto"/>
        <w:rPr>
          <w:rFonts w:ascii="Verdana" w:hAnsi="Verdana"/>
          <w:bCs/>
          <w:i w:val="0"/>
          <w:sz w:val="20"/>
          <w:u w:val="single"/>
          <w:lang w:val="en-GB"/>
        </w:rPr>
      </w:pPr>
    </w:p>
    <w:p w14:paraId="6BC772F9" w14:textId="77777777" w:rsidR="00204EF7" w:rsidRDefault="00CE19BD" w:rsidP="00A91CB1">
      <w:pPr>
        <w:pStyle w:val="Heading2"/>
        <w:numPr>
          <w:ilvl w:val="0"/>
          <w:numId w:val="0"/>
        </w:numPr>
        <w:pBdr>
          <w:top w:val="single" w:sz="8" w:space="3" w:color="000000"/>
        </w:pBdr>
        <w:spacing w:before="0" w:after="0" w:line="360" w:lineRule="auto"/>
        <w:rPr>
          <w:rFonts w:ascii="Verdana" w:hAnsi="Verdana"/>
          <w:b w:val="0"/>
          <w:i w:val="0"/>
          <w:sz w:val="20"/>
          <w:lang w:val="en-GB"/>
        </w:rPr>
      </w:pPr>
      <w:r>
        <w:rPr>
          <w:rFonts w:ascii="Verdana" w:hAnsi="Verdana"/>
          <w:bCs/>
          <w:i w:val="0"/>
          <w:sz w:val="20"/>
          <w:u w:val="single"/>
          <w:lang w:val="en-GB"/>
        </w:rPr>
        <w:t>Previous</w:t>
      </w:r>
      <w:r w:rsidR="00204EF7">
        <w:rPr>
          <w:rFonts w:ascii="Verdana" w:hAnsi="Verdana"/>
          <w:bCs/>
          <w:i w:val="0"/>
          <w:sz w:val="20"/>
          <w:u w:val="single"/>
          <w:lang w:val="en-GB"/>
        </w:rPr>
        <w:t xml:space="preserve"> Company</w:t>
      </w:r>
      <w:r w:rsidR="00204EF7">
        <w:rPr>
          <w:rFonts w:ascii="Verdana" w:hAnsi="Verdana"/>
          <w:bCs/>
          <w:i w:val="0"/>
          <w:sz w:val="20"/>
          <w:lang w:val="en-GB"/>
        </w:rPr>
        <w:t>:</w:t>
      </w:r>
      <w:r w:rsidR="00204EF7">
        <w:rPr>
          <w:rFonts w:ascii="Verdana" w:hAnsi="Verdana"/>
          <w:b w:val="0"/>
          <w:sz w:val="20"/>
          <w:lang w:val="en-GB"/>
        </w:rPr>
        <w:t xml:space="preserve"> </w:t>
      </w:r>
      <w:proofErr w:type="spellStart"/>
      <w:r w:rsidR="00204EF7">
        <w:rPr>
          <w:rFonts w:ascii="Verdana" w:hAnsi="Verdana"/>
          <w:bCs/>
          <w:i w:val="0"/>
          <w:sz w:val="20"/>
          <w:lang w:val="en-GB"/>
        </w:rPr>
        <w:t>Qmax</w:t>
      </w:r>
      <w:proofErr w:type="spellEnd"/>
      <w:r w:rsidR="00204EF7">
        <w:rPr>
          <w:rFonts w:ascii="Verdana" w:hAnsi="Verdana"/>
          <w:bCs/>
          <w:i w:val="0"/>
          <w:sz w:val="20"/>
          <w:lang w:val="en-GB"/>
        </w:rPr>
        <w:t xml:space="preserve"> Test </w:t>
      </w:r>
      <w:r w:rsidR="003B48DF">
        <w:rPr>
          <w:rFonts w:ascii="Verdana" w:hAnsi="Verdana"/>
          <w:bCs/>
          <w:i w:val="0"/>
          <w:sz w:val="20"/>
          <w:lang w:val="en-GB"/>
        </w:rPr>
        <w:t>Equipment’s</w:t>
      </w:r>
      <w:r w:rsidR="00204EF7">
        <w:rPr>
          <w:rFonts w:ascii="Verdana" w:hAnsi="Verdana"/>
          <w:bCs/>
          <w:i w:val="0"/>
          <w:sz w:val="20"/>
          <w:lang w:val="en-GB"/>
        </w:rPr>
        <w:t xml:space="preserve"> Pvt Ltd</w:t>
      </w:r>
      <w:r w:rsidR="00204EF7">
        <w:rPr>
          <w:rFonts w:ascii="Verdana" w:hAnsi="Verdana"/>
          <w:b w:val="0"/>
          <w:i w:val="0"/>
          <w:sz w:val="20"/>
          <w:lang w:val="en-GB"/>
        </w:rPr>
        <w:t>, Chennai.</w:t>
      </w:r>
    </w:p>
    <w:p w14:paraId="5D92B869" w14:textId="77777777" w:rsidR="00204EF7" w:rsidRPr="00E52BA1" w:rsidRDefault="00E52BA1" w:rsidP="00A91CB1">
      <w:pPr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b/>
          <w:bCs/>
          <w:sz w:val="20"/>
          <w:szCs w:val="20"/>
          <w:lang w:val="en-GB"/>
        </w:rPr>
        <w:t>Role</w:t>
      </w:r>
      <w:r>
        <w:rPr>
          <w:rFonts w:ascii="Verdana" w:hAnsi="Verdana"/>
          <w:sz w:val="20"/>
          <w:szCs w:val="20"/>
          <w:lang w:val="en-GB"/>
        </w:rPr>
        <w:t>:  Software Installation Engineer (Application Packaging).</w:t>
      </w:r>
      <w:r w:rsidR="00204EF7" w:rsidRPr="00E52BA1">
        <w:rPr>
          <w:rFonts w:ascii="Verdana" w:hAnsi="Verdana"/>
          <w:sz w:val="20"/>
          <w:szCs w:val="20"/>
          <w:lang w:val="en-GB"/>
        </w:rPr>
        <w:t xml:space="preserve">  </w:t>
      </w:r>
    </w:p>
    <w:p w14:paraId="60B97B05" w14:textId="77777777" w:rsidR="00A91CB1" w:rsidRDefault="00204EF7" w:rsidP="00A91CB1">
      <w:pPr>
        <w:spacing w:line="360" w:lineRule="auto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b/>
          <w:bCs/>
          <w:sz w:val="20"/>
          <w:szCs w:val="20"/>
          <w:lang w:val="en-GB"/>
        </w:rPr>
        <w:t>Duration</w:t>
      </w:r>
      <w:r w:rsidR="00CE19BD">
        <w:rPr>
          <w:rFonts w:ascii="Verdana" w:hAnsi="Verdana"/>
          <w:sz w:val="20"/>
          <w:szCs w:val="20"/>
          <w:lang w:val="en-GB"/>
        </w:rPr>
        <w:t>: 3.2</w:t>
      </w:r>
      <w:r>
        <w:rPr>
          <w:rFonts w:ascii="Verdana" w:hAnsi="Verdana"/>
          <w:sz w:val="20"/>
          <w:szCs w:val="20"/>
          <w:lang w:val="en-GB"/>
        </w:rPr>
        <w:t xml:space="preserve"> ye</w:t>
      </w:r>
      <w:r w:rsidR="00CE19BD">
        <w:rPr>
          <w:rFonts w:ascii="Verdana" w:hAnsi="Verdana"/>
          <w:sz w:val="20"/>
          <w:szCs w:val="20"/>
          <w:lang w:val="en-GB"/>
        </w:rPr>
        <w:t>ars</w:t>
      </w:r>
      <w:r w:rsidR="008D6BEE">
        <w:rPr>
          <w:rFonts w:ascii="Verdana" w:hAnsi="Verdana"/>
          <w:sz w:val="20"/>
          <w:szCs w:val="20"/>
          <w:lang w:val="en-GB"/>
        </w:rPr>
        <w:t>. (From Feb 2011 to October 2014</w:t>
      </w:r>
      <w:r w:rsidR="00A91CB1">
        <w:rPr>
          <w:rFonts w:ascii="Verdana" w:hAnsi="Verdana"/>
          <w:sz w:val="20"/>
          <w:szCs w:val="20"/>
          <w:lang w:val="en-GB"/>
        </w:rPr>
        <w:t>)</w:t>
      </w:r>
      <w:r>
        <w:rPr>
          <w:rFonts w:ascii="Verdana" w:hAnsi="Verdana"/>
          <w:sz w:val="20"/>
          <w:szCs w:val="20"/>
          <w:lang w:val="en-GB"/>
        </w:rPr>
        <w:t xml:space="preserve">  </w:t>
      </w:r>
    </w:p>
    <w:p w14:paraId="46B157B7" w14:textId="77777777" w:rsidR="00204EF7" w:rsidRDefault="00204EF7" w:rsidP="00A91CB1">
      <w:pPr>
        <w:spacing w:line="360" w:lineRule="auto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b/>
          <w:bCs/>
          <w:sz w:val="20"/>
          <w:szCs w:val="20"/>
          <w:lang w:val="en-GB"/>
        </w:rPr>
        <w:t>Responsibilities</w:t>
      </w:r>
      <w:r>
        <w:rPr>
          <w:rFonts w:ascii="Verdana" w:hAnsi="Verdana"/>
          <w:sz w:val="20"/>
          <w:szCs w:val="20"/>
          <w:lang w:val="en-GB"/>
        </w:rPr>
        <w:t>:</w:t>
      </w:r>
    </w:p>
    <w:p w14:paraId="1C7EECB6" w14:textId="77777777" w:rsidR="00204EF7" w:rsidRDefault="00204EF7">
      <w:pPr>
        <w:jc w:val="both"/>
        <w:rPr>
          <w:rFonts w:ascii="Verdana" w:hAnsi="Verdana"/>
          <w:sz w:val="20"/>
          <w:szCs w:val="20"/>
          <w:lang w:val="en-GB"/>
        </w:rPr>
      </w:pPr>
    </w:p>
    <w:p w14:paraId="4C4BC4CE" w14:textId="77777777" w:rsidR="00204EF7" w:rsidRDefault="00204EF7">
      <w:pPr>
        <w:numPr>
          <w:ilvl w:val="0"/>
          <w:numId w:val="6"/>
        </w:numPr>
        <w:spacing w:after="120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Pre-Installation checks.</w:t>
      </w:r>
    </w:p>
    <w:p w14:paraId="11C9DFA4" w14:textId="77777777" w:rsidR="00204EF7" w:rsidRDefault="00204EF7">
      <w:pPr>
        <w:numPr>
          <w:ilvl w:val="0"/>
          <w:numId w:val="6"/>
        </w:numPr>
        <w:spacing w:after="120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</w:rPr>
        <w:t>Managing the</w:t>
      </w:r>
      <w:r>
        <w:rPr>
          <w:rFonts w:ascii="Verdana" w:hAnsi="Verdana"/>
          <w:sz w:val="20"/>
          <w:szCs w:val="20"/>
          <w:lang w:val="en-GB"/>
        </w:rPr>
        <w:t xml:space="preserve"> installation and integration of software modules with the existing applications.</w:t>
      </w:r>
    </w:p>
    <w:p w14:paraId="08955107" w14:textId="77777777" w:rsidR="00204EF7" w:rsidRDefault="00204EF7">
      <w:pPr>
        <w:numPr>
          <w:ilvl w:val="0"/>
          <w:numId w:val="6"/>
        </w:numPr>
        <w:spacing w:after="120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</w:rPr>
        <w:t xml:space="preserve">Creating </w:t>
      </w:r>
      <w:r>
        <w:rPr>
          <w:rFonts w:ascii="Verdana" w:hAnsi="Verdana"/>
          <w:sz w:val="20"/>
          <w:szCs w:val="20"/>
          <w:lang w:val="en-GB"/>
        </w:rPr>
        <w:t>Transform Projects to customize the existing MSIs.</w:t>
      </w:r>
    </w:p>
    <w:p w14:paraId="635220BB" w14:textId="77777777" w:rsidR="00204EF7" w:rsidRDefault="00204EF7">
      <w:pPr>
        <w:numPr>
          <w:ilvl w:val="0"/>
          <w:numId w:val="6"/>
        </w:numPr>
        <w:spacing w:after="120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Creating Silent Installation</w:t>
      </w:r>
    </w:p>
    <w:p w14:paraId="60BE7FB2" w14:textId="77777777" w:rsidR="00204EF7" w:rsidRDefault="00204EF7">
      <w:pPr>
        <w:numPr>
          <w:ilvl w:val="0"/>
          <w:numId w:val="6"/>
        </w:numPr>
        <w:spacing w:after="120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</w:rPr>
        <w:t>Customizing the</w:t>
      </w:r>
      <w:r>
        <w:rPr>
          <w:rFonts w:ascii="Verdana" w:hAnsi="Verdana"/>
          <w:sz w:val="20"/>
          <w:szCs w:val="20"/>
          <w:lang w:val="en-GB"/>
        </w:rPr>
        <w:t xml:space="preserve"> Software based on the customer requirement.</w:t>
      </w:r>
    </w:p>
    <w:p w14:paraId="0735C0BC" w14:textId="77777777" w:rsidR="00204EF7" w:rsidRDefault="00204EF7">
      <w:pPr>
        <w:numPr>
          <w:ilvl w:val="0"/>
          <w:numId w:val="6"/>
        </w:numPr>
        <w:spacing w:after="120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 xml:space="preserve">Building the software as a package developed to integrate with the PCBA testing </w:t>
      </w:r>
      <w:r w:rsidR="003B48DF">
        <w:rPr>
          <w:rFonts w:ascii="Verdana" w:hAnsi="Verdana"/>
          <w:sz w:val="20"/>
          <w:szCs w:val="20"/>
          <w:lang w:val="en-GB"/>
        </w:rPr>
        <w:t>equipment’s</w:t>
      </w:r>
      <w:r>
        <w:rPr>
          <w:rFonts w:ascii="Verdana" w:hAnsi="Verdana"/>
          <w:sz w:val="20"/>
          <w:szCs w:val="20"/>
          <w:lang w:val="en-GB"/>
        </w:rPr>
        <w:t>.</w:t>
      </w:r>
    </w:p>
    <w:p w14:paraId="342FA372" w14:textId="77777777" w:rsidR="00204EF7" w:rsidRDefault="00204EF7">
      <w:pPr>
        <w:numPr>
          <w:ilvl w:val="0"/>
          <w:numId w:val="6"/>
        </w:numPr>
        <w:spacing w:after="120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Building ATE specific software.</w:t>
      </w:r>
    </w:p>
    <w:p w14:paraId="229E1A44" w14:textId="77777777" w:rsidR="00204EF7" w:rsidRDefault="00204EF7">
      <w:pPr>
        <w:numPr>
          <w:ilvl w:val="0"/>
          <w:numId w:val="6"/>
        </w:numPr>
        <w:spacing w:after="120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Managing online update of the software.</w:t>
      </w:r>
    </w:p>
    <w:p w14:paraId="266271FB" w14:textId="77777777" w:rsidR="00204EF7" w:rsidRDefault="00204EF7">
      <w:pPr>
        <w:numPr>
          <w:ilvl w:val="0"/>
          <w:numId w:val="6"/>
        </w:numPr>
        <w:spacing w:after="120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Managing Source Code periodic backup from VSS.</w:t>
      </w:r>
    </w:p>
    <w:p w14:paraId="29BB6468" w14:textId="77777777" w:rsidR="00204EF7" w:rsidRDefault="00204EF7">
      <w:pPr>
        <w:numPr>
          <w:ilvl w:val="0"/>
          <w:numId w:val="6"/>
        </w:numPr>
        <w:spacing w:after="120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Managing Virtual Installation using VMware.</w:t>
      </w:r>
    </w:p>
    <w:p w14:paraId="1507A26E" w14:textId="77777777" w:rsidR="00204EF7" w:rsidRDefault="00204EF7">
      <w:pPr>
        <w:numPr>
          <w:ilvl w:val="0"/>
          <w:numId w:val="6"/>
        </w:numPr>
        <w:spacing w:after="120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lastRenderedPageBreak/>
        <w:t>Managing backup of Customer Specific Software.</w:t>
      </w:r>
    </w:p>
    <w:p w14:paraId="60EF15B9" w14:textId="77777777" w:rsidR="00204EF7" w:rsidRDefault="00204EF7">
      <w:pPr>
        <w:numPr>
          <w:ilvl w:val="0"/>
          <w:numId w:val="6"/>
        </w:numPr>
        <w:spacing w:after="120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Installation training for Customer Support Team.</w:t>
      </w:r>
    </w:p>
    <w:p w14:paraId="4F214A26" w14:textId="77777777" w:rsidR="00204EF7" w:rsidRDefault="00204EF7">
      <w:pPr>
        <w:numPr>
          <w:ilvl w:val="0"/>
          <w:numId w:val="6"/>
        </w:numPr>
        <w:spacing w:after="120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Integrating Third party software support along with the package.</w:t>
      </w:r>
    </w:p>
    <w:p w14:paraId="4B267BE1" w14:textId="77777777" w:rsidR="00A91CB1" w:rsidRDefault="00204EF7" w:rsidP="00A91CB1">
      <w:pPr>
        <w:numPr>
          <w:ilvl w:val="0"/>
          <w:numId w:val="6"/>
        </w:numPr>
        <w:spacing w:after="120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Updating the software over FTP.</w:t>
      </w:r>
    </w:p>
    <w:p w14:paraId="1E6B4C0B" w14:textId="77777777" w:rsidR="00FD6226" w:rsidRPr="00A91CB1" w:rsidRDefault="00FD6226" w:rsidP="00FD6226">
      <w:pPr>
        <w:spacing w:after="120"/>
        <w:jc w:val="both"/>
        <w:rPr>
          <w:rFonts w:ascii="Verdana" w:hAnsi="Verdana"/>
          <w:sz w:val="20"/>
          <w:szCs w:val="20"/>
          <w:lang w:val="en-GB"/>
        </w:rPr>
      </w:pPr>
    </w:p>
    <w:p w14:paraId="15510BA7" w14:textId="77777777" w:rsidR="00A91CB1" w:rsidRDefault="00A91CB1" w:rsidP="00A91CB1">
      <w:pPr>
        <w:pStyle w:val="BodyText"/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u w:val="single"/>
        </w:rPr>
        <w:t>Major Projects</w:t>
      </w:r>
    </w:p>
    <w:p w14:paraId="6138CE59" w14:textId="77777777" w:rsidR="00A91CB1" w:rsidRDefault="00A91CB1" w:rsidP="00A91CB1">
      <w:pPr>
        <w:tabs>
          <w:tab w:val="left" w:pos="720"/>
        </w:tabs>
        <w:rPr>
          <w:rFonts w:ascii="Verdana" w:hAnsi="Verdana"/>
          <w:b/>
          <w:bCs/>
          <w:sz w:val="20"/>
          <w:szCs w:val="20"/>
          <w:lang w:val="en-GB"/>
        </w:rPr>
      </w:pPr>
      <w:r>
        <w:rPr>
          <w:rFonts w:ascii="Verdana" w:hAnsi="Verdana"/>
          <w:b/>
          <w:bCs/>
          <w:sz w:val="20"/>
          <w:szCs w:val="20"/>
          <w:lang w:val="en-GB"/>
        </w:rPr>
        <w:t xml:space="preserve">           </w:t>
      </w:r>
    </w:p>
    <w:p w14:paraId="5B510D83" w14:textId="77777777" w:rsidR="00A91CB1" w:rsidRPr="00A91CB1" w:rsidRDefault="00A91CB1" w:rsidP="00A91CB1">
      <w:pPr>
        <w:tabs>
          <w:tab w:val="left" w:pos="720"/>
        </w:tabs>
        <w:rPr>
          <w:rFonts w:ascii="Verdana" w:hAnsi="Verdana"/>
          <w:b/>
          <w:bCs/>
          <w:sz w:val="20"/>
          <w:szCs w:val="20"/>
          <w:lang w:val="en-GB"/>
        </w:rPr>
      </w:pPr>
      <w:r>
        <w:rPr>
          <w:rFonts w:ascii="Verdana" w:hAnsi="Verdana"/>
          <w:b/>
          <w:bCs/>
          <w:sz w:val="20"/>
          <w:szCs w:val="20"/>
          <w:lang w:val="en-GB"/>
        </w:rPr>
        <w:tab/>
        <w:t xml:space="preserve">Project 1:  </w:t>
      </w:r>
      <w:proofErr w:type="spellStart"/>
      <w:r>
        <w:rPr>
          <w:rFonts w:ascii="Verdana" w:hAnsi="Verdana"/>
          <w:b/>
          <w:bCs/>
          <w:sz w:val="20"/>
          <w:szCs w:val="20"/>
          <w:lang w:val="en-GB"/>
        </w:rPr>
        <w:t>TestDirector</w:t>
      </w:r>
      <w:proofErr w:type="spellEnd"/>
      <w:r>
        <w:rPr>
          <w:rFonts w:ascii="Verdana" w:hAnsi="Verdana"/>
          <w:b/>
          <w:bCs/>
          <w:sz w:val="20"/>
          <w:szCs w:val="20"/>
          <w:lang w:val="en-GB"/>
        </w:rPr>
        <w:t xml:space="preserve"> II. </w:t>
      </w:r>
      <w:r>
        <w:rPr>
          <w:rFonts w:ascii="Verdana" w:hAnsi="Verdana"/>
          <w:bCs/>
          <w:sz w:val="20"/>
          <w:szCs w:val="20"/>
          <w:lang w:val="en-GB"/>
        </w:rPr>
        <w:t>Duration</w:t>
      </w:r>
      <w:r>
        <w:rPr>
          <w:rFonts w:ascii="Verdana" w:hAnsi="Verdana"/>
          <w:sz w:val="20"/>
          <w:szCs w:val="20"/>
          <w:lang w:val="en-GB"/>
        </w:rPr>
        <w:t xml:space="preserve"> - 3 Months</w:t>
      </w:r>
    </w:p>
    <w:p w14:paraId="4F804AFB" w14:textId="77777777" w:rsidR="00A91CB1" w:rsidRDefault="00A91CB1" w:rsidP="00A91CB1">
      <w:pPr>
        <w:ind w:left="1080" w:hanging="360"/>
      </w:pPr>
    </w:p>
    <w:p w14:paraId="07C96AB6" w14:textId="77777777" w:rsidR="00A91CB1" w:rsidRDefault="00A91CB1" w:rsidP="00A91CB1">
      <w:pPr>
        <w:spacing w:after="200" w:line="276" w:lineRule="auto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b/>
          <w:bCs/>
          <w:sz w:val="20"/>
          <w:szCs w:val="20"/>
          <w:lang w:val="en-GB"/>
        </w:rPr>
        <w:tab/>
        <w:t>Responsibilities</w:t>
      </w:r>
      <w:r>
        <w:rPr>
          <w:rFonts w:ascii="Verdana" w:hAnsi="Verdana"/>
          <w:sz w:val="20"/>
          <w:szCs w:val="20"/>
          <w:lang w:val="en-GB"/>
        </w:rPr>
        <w:t>:</w:t>
      </w:r>
    </w:p>
    <w:p w14:paraId="550F6E54" w14:textId="77777777" w:rsidR="00A91CB1" w:rsidRDefault="00A91CB1" w:rsidP="00A91CB1">
      <w:pPr>
        <w:tabs>
          <w:tab w:val="left" w:pos="-370"/>
          <w:tab w:val="left" w:pos="0"/>
          <w:tab w:val="left" w:pos="720"/>
        </w:tabs>
        <w:jc w:val="both"/>
        <w:rPr>
          <w:rFonts w:ascii="Verdana" w:hAnsi="Verdana" w:cs="Courier New"/>
          <w:sz w:val="20"/>
          <w:szCs w:val="20"/>
          <w:lang w:val="en-GB"/>
        </w:rPr>
      </w:pPr>
      <w:r>
        <w:rPr>
          <w:rFonts w:ascii="Verdana" w:hAnsi="Verdana" w:cs="Courier New"/>
          <w:sz w:val="20"/>
          <w:szCs w:val="20"/>
          <w:lang w:val="en-GB"/>
        </w:rPr>
        <w:t xml:space="preserve">          1. Building Software as a package.</w:t>
      </w:r>
    </w:p>
    <w:p w14:paraId="4C087EC8" w14:textId="77777777" w:rsidR="00A91CB1" w:rsidRDefault="00A91CB1" w:rsidP="00A91CB1">
      <w:pPr>
        <w:tabs>
          <w:tab w:val="left" w:pos="-370"/>
          <w:tab w:val="left" w:pos="0"/>
        </w:tabs>
        <w:jc w:val="both"/>
        <w:rPr>
          <w:rFonts w:ascii="Verdana" w:hAnsi="Verdana" w:cs="Courier New"/>
          <w:sz w:val="20"/>
          <w:szCs w:val="20"/>
          <w:lang w:val="en-GB"/>
        </w:rPr>
      </w:pPr>
      <w:r>
        <w:rPr>
          <w:rFonts w:ascii="Verdana" w:hAnsi="Verdana" w:cs="Courier New"/>
          <w:sz w:val="20"/>
          <w:szCs w:val="20"/>
          <w:lang w:val="en-GB"/>
        </w:rPr>
        <w:t xml:space="preserve">          2. Supporting Clients to manage installation.</w:t>
      </w:r>
    </w:p>
    <w:p w14:paraId="7CF49891" w14:textId="77777777" w:rsidR="00A91CB1" w:rsidRDefault="00A91CB1" w:rsidP="00A91CB1">
      <w:pPr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 w:cs="Courier New"/>
          <w:sz w:val="20"/>
          <w:szCs w:val="20"/>
          <w:lang w:val="en-GB"/>
        </w:rPr>
        <w:t xml:space="preserve">          3. Troubleshooting the problems related to Test Director II – Working </w:t>
      </w:r>
      <w:r>
        <w:rPr>
          <w:rFonts w:ascii="Verdana" w:hAnsi="Verdana"/>
          <w:sz w:val="20"/>
          <w:szCs w:val="20"/>
          <w:lang w:val="en-GB"/>
        </w:rPr>
        <w:t>with Windows</w:t>
      </w:r>
    </w:p>
    <w:p w14:paraId="4E8DF1AE" w14:textId="77777777" w:rsidR="00A91CB1" w:rsidRDefault="00A91CB1" w:rsidP="00A91CB1">
      <w:pPr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 xml:space="preserve">              Registry, Windows System files and DOS prompt.</w:t>
      </w:r>
    </w:p>
    <w:p w14:paraId="367D758E" w14:textId="77777777" w:rsidR="00A91CB1" w:rsidRDefault="00A91CB1" w:rsidP="00A91CB1">
      <w:pPr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ab/>
        <w:t>4. Online support for Customers.</w:t>
      </w:r>
    </w:p>
    <w:p w14:paraId="06139E28" w14:textId="77777777" w:rsidR="00A91CB1" w:rsidRPr="00A91CB1" w:rsidRDefault="00A91CB1" w:rsidP="00A91CB1">
      <w:pPr>
        <w:jc w:val="both"/>
        <w:rPr>
          <w:rFonts w:ascii="Verdana" w:hAnsi="Verdana"/>
          <w:sz w:val="20"/>
          <w:szCs w:val="20"/>
          <w:lang w:val="en-GB"/>
        </w:rPr>
      </w:pPr>
    </w:p>
    <w:p w14:paraId="39A728A4" w14:textId="77777777" w:rsidR="00A91CB1" w:rsidRPr="00A91CB1" w:rsidRDefault="00A91CB1" w:rsidP="00A91CB1">
      <w:pPr>
        <w:spacing w:after="200" w:line="276" w:lineRule="auto"/>
        <w:ind w:firstLine="720"/>
        <w:rPr>
          <w:rFonts w:ascii="Verdana" w:hAnsi="Verdana"/>
          <w:b/>
          <w:bCs/>
          <w:sz w:val="20"/>
          <w:szCs w:val="20"/>
          <w:lang w:val="en-GB"/>
        </w:rPr>
      </w:pPr>
      <w:r>
        <w:rPr>
          <w:rFonts w:ascii="Verdana" w:hAnsi="Verdana"/>
          <w:b/>
          <w:bCs/>
          <w:sz w:val="20"/>
          <w:szCs w:val="20"/>
          <w:lang w:val="en-GB"/>
        </w:rPr>
        <w:t xml:space="preserve">Project 2:  </w:t>
      </w:r>
      <w:proofErr w:type="spellStart"/>
      <w:r>
        <w:rPr>
          <w:rFonts w:ascii="Verdana" w:hAnsi="Verdana"/>
          <w:b/>
          <w:bCs/>
          <w:sz w:val="20"/>
          <w:szCs w:val="20"/>
          <w:lang w:val="en-GB"/>
        </w:rPr>
        <w:t>TestDirector</w:t>
      </w:r>
      <w:proofErr w:type="spellEnd"/>
      <w:r>
        <w:rPr>
          <w:rFonts w:ascii="Verdana" w:hAnsi="Verdana"/>
          <w:b/>
          <w:bCs/>
          <w:sz w:val="20"/>
          <w:szCs w:val="20"/>
          <w:lang w:val="en-GB"/>
        </w:rPr>
        <w:t xml:space="preserve"> 6. </w:t>
      </w:r>
      <w:r>
        <w:rPr>
          <w:rFonts w:ascii="Verdana" w:hAnsi="Verdana"/>
          <w:bCs/>
          <w:sz w:val="20"/>
          <w:szCs w:val="20"/>
          <w:lang w:val="en-GB"/>
        </w:rPr>
        <w:t>Duration -</w:t>
      </w:r>
      <w:r>
        <w:rPr>
          <w:rFonts w:ascii="Verdana" w:hAnsi="Verdana"/>
          <w:b/>
          <w:bCs/>
          <w:sz w:val="20"/>
          <w:szCs w:val="20"/>
          <w:lang w:val="en-GB"/>
        </w:rPr>
        <w:t xml:space="preserve"> </w:t>
      </w:r>
      <w:r>
        <w:rPr>
          <w:rFonts w:ascii="Verdana" w:hAnsi="Verdana"/>
          <w:bCs/>
          <w:sz w:val="20"/>
          <w:szCs w:val="20"/>
          <w:lang w:val="en-GB"/>
        </w:rPr>
        <w:t xml:space="preserve">2 </w:t>
      </w:r>
      <w:r w:rsidR="003B48DF">
        <w:rPr>
          <w:rFonts w:ascii="Verdana" w:hAnsi="Verdana"/>
          <w:bCs/>
          <w:sz w:val="20"/>
          <w:szCs w:val="20"/>
          <w:lang w:val="en-GB"/>
        </w:rPr>
        <w:t>years</w:t>
      </w:r>
      <w:r w:rsidR="003B48DF">
        <w:rPr>
          <w:rFonts w:ascii="Verdana" w:hAnsi="Verdana"/>
          <w:sz w:val="20"/>
          <w:szCs w:val="20"/>
          <w:lang w:val="en-GB"/>
        </w:rPr>
        <w:t xml:space="preserve"> 4</w:t>
      </w:r>
      <w:r>
        <w:rPr>
          <w:rFonts w:ascii="Verdana" w:hAnsi="Verdana"/>
          <w:sz w:val="20"/>
          <w:szCs w:val="20"/>
          <w:lang w:val="en-GB"/>
        </w:rPr>
        <w:t xml:space="preserve"> Months</w:t>
      </w:r>
    </w:p>
    <w:p w14:paraId="5CCEF9B0" w14:textId="77777777" w:rsidR="00A91CB1" w:rsidRDefault="00A91CB1" w:rsidP="00A91CB1">
      <w:pPr>
        <w:ind w:left="1080" w:hanging="360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b/>
          <w:bCs/>
          <w:sz w:val="20"/>
          <w:szCs w:val="20"/>
          <w:lang w:val="en-GB"/>
        </w:rPr>
        <w:t>Responsibilities</w:t>
      </w:r>
      <w:r>
        <w:rPr>
          <w:rFonts w:ascii="Verdana" w:hAnsi="Verdana"/>
          <w:sz w:val="20"/>
          <w:szCs w:val="20"/>
          <w:lang w:val="en-GB"/>
        </w:rPr>
        <w:t>:</w:t>
      </w:r>
    </w:p>
    <w:p w14:paraId="0B4DB42D" w14:textId="77777777" w:rsidR="00A91CB1" w:rsidRDefault="00A91CB1" w:rsidP="00A91CB1">
      <w:pPr>
        <w:ind w:left="1080" w:hanging="360"/>
        <w:rPr>
          <w:rFonts w:ascii="Verdana" w:hAnsi="Verdana"/>
          <w:sz w:val="20"/>
          <w:szCs w:val="20"/>
          <w:lang w:val="en-GB"/>
        </w:rPr>
      </w:pPr>
    </w:p>
    <w:p w14:paraId="3F05D0A7" w14:textId="77777777" w:rsidR="00A91CB1" w:rsidRDefault="00A91CB1" w:rsidP="00A91CB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1. Building </w:t>
      </w:r>
      <w:r w:rsidR="003B48DF">
        <w:rPr>
          <w:rFonts w:ascii="Verdana" w:hAnsi="Verdana"/>
          <w:sz w:val="20"/>
          <w:szCs w:val="20"/>
        </w:rPr>
        <w:t>Software with the files (*.</w:t>
      </w:r>
      <w:proofErr w:type="spellStart"/>
      <w:r w:rsidR="003B48DF">
        <w:rPr>
          <w:rFonts w:ascii="Verdana" w:hAnsi="Verdana"/>
          <w:sz w:val="20"/>
          <w:szCs w:val="20"/>
        </w:rPr>
        <w:t>dll</w:t>
      </w:r>
      <w:proofErr w:type="spellEnd"/>
      <w:r>
        <w:rPr>
          <w:rFonts w:ascii="Verdana" w:hAnsi="Verdana"/>
          <w:sz w:val="20"/>
          <w:szCs w:val="20"/>
        </w:rPr>
        <w:t>, *.exe, *.</w:t>
      </w:r>
      <w:proofErr w:type="spellStart"/>
      <w:r>
        <w:rPr>
          <w:rFonts w:ascii="Verdana" w:hAnsi="Verdana"/>
          <w:sz w:val="20"/>
          <w:szCs w:val="20"/>
        </w:rPr>
        <w:t>ini</w:t>
      </w:r>
      <w:proofErr w:type="spellEnd"/>
      <w:r>
        <w:rPr>
          <w:rFonts w:ascii="Verdana" w:hAnsi="Verdana"/>
          <w:sz w:val="20"/>
          <w:szCs w:val="20"/>
        </w:rPr>
        <w:t>, *.xml) from the developers.</w:t>
      </w:r>
    </w:p>
    <w:p w14:paraId="5D227A3F" w14:textId="77777777" w:rsidR="00A91CB1" w:rsidRDefault="00A91CB1" w:rsidP="00A91CB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2. Creating </w:t>
      </w:r>
      <w:r w:rsidR="003B48DF">
        <w:rPr>
          <w:rFonts w:ascii="Verdana" w:hAnsi="Verdana"/>
          <w:sz w:val="20"/>
          <w:szCs w:val="20"/>
        </w:rPr>
        <w:t>Auto Run</w:t>
      </w:r>
      <w:r>
        <w:rPr>
          <w:rFonts w:ascii="Verdana" w:hAnsi="Verdana"/>
          <w:sz w:val="20"/>
          <w:szCs w:val="20"/>
        </w:rPr>
        <w:t xml:space="preserve"> Browser for easy installing.</w:t>
      </w:r>
    </w:p>
    <w:p w14:paraId="0EB8AC17" w14:textId="77777777" w:rsidR="00A91CB1" w:rsidRDefault="00A91CB1" w:rsidP="00A91CB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3. Responsible for supporting the clients to Install and Configure the Test Director </w:t>
      </w:r>
      <w:r>
        <w:rPr>
          <w:rFonts w:ascii="Verdana" w:hAnsi="Verdana"/>
          <w:sz w:val="20"/>
          <w:szCs w:val="20"/>
        </w:rPr>
        <w:tab/>
        <w:t xml:space="preserve">    </w:t>
      </w:r>
      <w:r>
        <w:rPr>
          <w:rFonts w:ascii="Verdana" w:hAnsi="Verdana"/>
          <w:sz w:val="20"/>
          <w:szCs w:val="20"/>
        </w:rPr>
        <w:tab/>
        <w:t xml:space="preserve">    software </w:t>
      </w:r>
    </w:p>
    <w:p w14:paraId="5DAEA2BB" w14:textId="77777777" w:rsidR="00A91CB1" w:rsidRDefault="00A91CB1" w:rsidP="00A91CB1">
      <w:p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ab/>
        <w:t xml:space="preserve">4. Also responsible for troubleshooting problems related with Windows that occurs while </w:t>
      </w:r>
      <w:r>
        <w:rPr>
          <w:rFonts w:ascii="Verdana" w:hAnsi="Verdana"/>
          <w:sz w:val="20"/>
          <w:szCs w:val="20"/>
          <w:lang w:val="en-GB"/>
        </w:rPr>
        <w:tab/>
        <w:t xml:space="preserve">    installing and configuring the Test Director 6 software like working with </w:t>
      </w:r>
      <w:r>
        <w:rPr>
          <w:rFonts w:ascii="Verdana" w:hAnsi="Verdana"/>
          <w:color w:val="003366"/>
          <w:sz w:val="20"/>
          <w:szCs w:val="20"/>
          <w:lang w:val="en-GB"/>
        </w:rPr>
        <w:t xml:space="preserve">Windows </w:t>
      </w:r>
      <w:proofErr w:type="gramStart"/>
      <w:r>
        <w:rPr>
          <w:rFonts w:ascii="Verdana" w:hAnsi="Verdana"/>
          <w:color w:val="003366"/>
          <w:sz w:val="20"/>
          <w:szCs w:val="20"/>
          <w:lang w:val="en-GB"/>
        </w:rPr>
        <w:tab/>
        <w:t xml:space="preserve">  </w:t>
      </w:r>
      <w:r>
        <w:rPr>
          <w:rFonts w:ascii="Verdana" w:hAnsi="Verdana"/>
          <w:color w:val="003366"/>
          <w:sz w:val="20"/>
          <w:szCs w:val="20"/>
          <w:lang w:val="en-GB"/>
        </w:rPr>
        <w:tab/>
      </w:r>
      <w:proofErr w:type="gramEnd"/>
      <w:r>
        <w:rPr>
          <w:rFonts w:ascii="Verdana" w:hAnsi="Verdana"/>
          <w:color w:val="003366"/>
          <w:sz w:val="20"/>
          <w:szCs w:val="20"/>
          <w:lang w:val="en-GB"/>
        </w:rPr>
        <w:t xml:space="preserve">    Registry</w:t>
      </w:r>
      <w:r>
        <w:rPr>
          <w:rFonts w:ascii="Verdana" w:hAnsi="Verdana"/>
          <w:sz w:val="20"/>
          <w:szCs w:val="20"/>
          <w:lang w:val="en-GB"/>
        </w:rPr>
        <w:t xml:space="preserve">, </w:t>
      </w:r>
      <w:r>
        <w:rPr>
          <w:rFonts w:ascii="Verdana" w:hAnsi="Verdana"/>
          <w:color w:val="003366"/>
          <w:sz w:val="20"/>
          <w:szCs w:val="20"/>
          <w:lang w:val="en-GB"/>
        </w:rPr>
        <w:t>Windows System files</w:t>
      </w:r>
      <w:r>
        <w:rPr>
          <w:rFonts w:ascii="Verdana" w:hAnsi="Verdana"/>
          <w:sz w:val="20"/>
          <w:szCs w:val="20"/>
          <w:lang w:val="en-GB"/>
        </w:rPr>
        <w:t xml:space="preserve"> and </w:t>
      </w:r>
      <w:r>
        <w:rPr>
          <w:rFonts w:ascii="Verdana" w:hAnsi="Verdana"/>
          <w:color w:val="003366"/>
          <w:sz w:val="20"/>
          <w:szCs w:val="20"/>
          <w:lang w:val="en-GB"/>
        </w:rPr>
        <w:t>DOS prompt</w:t>
      </w:r>
      <w:r>
        <w:rPr>
          <w:rFonts w:ascii="Verdana" w:hAnsi="Verdana"/>
          <w:sz w:val="20"/>
          <w:szCs w:val="20"/>
          <w:lang w:val="en-GB"/>
        </w:rPr>
        <w:t xml:space="preserve">. </w:t>
      </w:r>
    </w:p>
    <w:p w14:paraId="0FA5B881" w14:textId="77777777" w:rsidR="00A91CB1" w:rsidRDefault="00A91CB1" w:rsidP="00A91CB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5. Online support for Installation related issues.</w:t>
      </w:r>
    </w:p>
    <w:p w14:paraId="63A3D4CC" w14:textId="77777777" w:rsidR="00A91CB1" w:rsidRDefault="00A91CB1" w:rsidP="00A91CB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6. Updating the new versions of files online.</w:t>
      </w:r>
    </w:p>
    <w:p w14:paraId="1F278F32" w14:textId="77777777" w:rsidR="00A91CB1" w:rsidRDefault="00A91CB1" w:rsidP="00A91CB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7. Updating the files over FTP</w:t>
      </w:r>
    </w:p>
    <w:p w14:paraId="4BAD3905" w14:textId="77777777" w:rsidR="009C02BB" w:rsidRDefault="009C02BB" w:rsidP="00A91CB1">
      <w:pPr>
        <w:spacing w:after="120"/>
        <w:jc w:val="both"/>
        <w:rPr>
          <w:rFonts w:ascii="Verdana" w:hAnsi="Verdana"/>
          <w:sz w:val="20"/>
          <w:szCs w:val="20"/>
          <w:lang w:val="en-GB"/>
        </w:rPr>
      </w:pPr>
    </w:p>
    <w:p w14:paraId="4F715613" w14:textId="77777777" w:rsidR="00204EF7" w:rsidRDefault="00204EF7">
      <w:pPr>
        <w:spacing w:after="200" w:line="276" w:lineRule="auto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b/>
          <w:sz w:val="20"/>
          <w:szCs w:val="20"/>
          <w:u w:val="single"/>
          <w:lang w:val="en-GB"/>
        </w:rPr>
        <w:t>Previous Company</w:t>
      </w:r>
      <w:r>
        <w:rPr>
          <w:rFonts w:ascii="Verdana" w:hAnsi="Verdana"/>
          <w:b/>
          <w:sz w:val="20"/>
          <w:szCs w:val="20"/>
          <w:lang w:val="en-GB"/>
        </w:rPr>
        <w:t>:</w:t>
      </w:r>
      <w:r>
        <w:rPr>
          <w:rFonts w:ascii="Verdana" w:hAnsi="Verdana"/>
          <w:sz w:val="20"/>
          <w:szCs w:val="20"/>
          <w:lang w:val="en-GB"/>
        </w:rPr>
        <w:t xml:space="preserve"> </w:t>
      </w:r>
      <w:r>
        <w:rPr>
          <w:rFonts w:ascii="Verdana" w:hAnsi="Verdana"/>
          <w:b/>
          <w:bCs/>
          <w:sz w:val="20"/>
          <w:szCs w:val="20"/>
          <w:lang w:val="en-GB"/>
        </w:rPr>
        <w:t>Frontline InfoTech</w:t>
      </w:r>
      <w:r>
        <w:rPr>
          <w:rFonts w:ascii="Verdana" w:hAnsi="Verdana"/>
          <w:sz w:val="20"/>
          <w:szCs w:val="20"/>
          <w:lang w:val="en-GB"/>
        </w:rPr>
        <w:t>, Chennai.</w:t>
      </w:r>
    </w:p>
    <w:p w14:paraId="49FFE7E6" w14:textId="77777777" w:rsidR="00204EF7" w:rsidRDefault="00204EF7">
      <w:pPr>
        <w:spacing w:after="200" w:line="276" w:lineRule="auto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b/>
          <w:bCs/>
          <w:sz w:val="20"/>
          <w:szCs w:val="20"/>
          <w:lang w:val="en-GB"/>
        </w:rPr>
        <w:t>Responsibilities</w:t>
      </w:r>
      <w:r>
        <w:rPr>
          <w:rFonts w:ascii="Verdana" w:hAnsi="Verdana"/>
          <w:sz w:val="20"/>
          <w:szCs w:val="20"/>
          <w:lang w:val="en-GB"/>
        </w:rPr>
        <w:t>: Handling troubleshooting problems related with desktop computers, both hardware and networking</w:t>
      </w:r>
    </w:p>
    <w:p w14:paraId="797049F4" w14:textId="77777777" w:rsidR="00FD6226" w:rsidRDefault="00204EF7" w:rsidP="00D20F1C">
      <w:pPr>
        <w:spacing w:after="200" w:line="276" w:lineRule="auto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b/>
          <w:bCs/>
          <w:sz w:val="20"/>
          <w:szCs w:val="20"/>
          <w:lang w:val="en-GB"/>
        </w:rPr>
        <w:t>Duration</w:t>
      </w:r>
      <w:r>
        <w:rPr>
          <w:rFonts w:ascii="Verdana" w:hAnsi="Verdana"/>
          <w:sz w:val="20"/>
          <w:szCs w:val="20"/>
          <w:lang w:val="en-GB"/>
        </w:rPr>
        <w:t>: 9 months. (From April 2010 to Jan 2011)</w:t>
      </w:r>
    </w:p>
    <w:p w14:paraId="5A08ECBF" w14:textId="77777777" w:rsidR="00642D00" w:rsidRDefault="00642D00" w:rsidP="00D20F1C">
      <w:pPr>
        <w:spacing w:after="200" w:line="276" w:lineRule="auto"/>
        <w:rPr>
          <w:rFonts w:ascii="Verdana" w:hAnsi="Verdana"/>
          <w:sz w:val="20"/>
          <w:szCs w:val="20"/>
          <w:lang w:val="en-GB"/>
        </w:rPr>
      </w:pPr>
    </w:p>
    <w:p w14:paraId="2D2E32C1" w14:textId="77777777" w:rsidR="00642D00" w:rsidRDefault="00642D00" w:rsidP="00D20F1C">
      <w:pPr>
        <w:spacing w:after="200" w:line="276" w:lineRule="auto"/>
        <w:rPr>
          <w:rFonts w:ascii="Verdana" w:hAnsi="Verdana"/>
          <w:sz w:val="20"/>
          <w:szCs w:val="20"/>
          <w:lang w:val="en-GB"/>
        </w:rPr>
      </w:pPr>
    </w:p>
    <w:p w14:paraId="4D809340" w14:textId="77777777" w:rsidR="00642D00" w:rsidRPr="00D20F1C" w:rsidRDefault="00642D00" w:rsidP="00642D00">
      <w:pPr>
        <w:spacing w:line="276" w:lineRule="auto"/>
        <w:ind w:left="45" w:hanging="45"/>
        <w:rPr>
          <w:rFonts w:ascii="Verdana" w:hAnsi="Verdana"/>
          <w:b/>
          <w:bCs/>
          <w:color w:val="000080"/>
          <w:sz w:val="20"/>
        </w:rPr>
      </w:pPr>
      <w:r>
        <w:rPr>
          <w:rStyle w:val="BodyTextChar0"/>
          <w:rFonts w:ascii="Verdana" w:hAnsi="Verdana"/>
          <w:b/>
          <w:bCs/>
          <w:color w:val="000080"/>
          <w:sz w:val="20"/>
        </w:rPr>
        <w:t>Education:</w:t>
      </w:r>
    </w:p>
    <w:p w14:paraId="589DD2B1" w14:textId="77777777" w:rsidR="00642D00" w:rsidRDefault="00642D00" w:rsidP="00642D00">
      <w:pPr>
        <w:rPr>
          <w:rFonts w:ascii="Verdana" w:hAnsi="Verdana"/>
          <w:sz w:val="20"/>
          <w:szCs w:val="20"/>
        </w:rPr>
      </w:pPr>
    </w:p>
    <w:tbl>
      <w:tblPr>
        <w:tblW w:w="0" w:type="auto"/>
        <w:tblInd w:w="390" w:type="dxa"/>
        <w:tblLayout w:type="fixed"/>
        <w:tblLook w:val="0000" w:firstRow="0" w:lastRow="0" w:firstColumn="0" w:lastColumn="0" w:noHBand="0" w:noVBand="0"/>
      </w:tblPr>
      <w:tblGrid>
        <w:gridCol w:w="1662"/>
        <w:gridCol w:w="3012"/>
        <w:gridCol w:w="1917"/>
        <w:gridCol w:w="1096"/>
        <w:gridCol w:w="1582"/>
      </w:tblGrid>
      <w:tr w:rsidR="00642D00" w14:paraId="0CECC760" w14:textId="77777777" w:rsidTr="00FB04B8">
        <w:trPr>
          <w:trHeight w:val="652"/>
        </w:trPr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9A8C557" w14:textId="77777777" w:rsidR="00642D00" w:rsidRDefault="00642D00" w:rsidP="00FB04B8">
            <w:pPr>
              <w:snapToGrid w:val="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Program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AA769CF" w14:textId="77777777" w:rsidR="00642D00" w:rsidRDefault="00642D00" w:rsidP="00FB04B8">
            <w:pPr>
              <w:snapToGrid w:val="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Institution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392DD74" w14:textId="77777777" w:rsidR="00642D00" w:rsidRDefault="00642D00" w:rsidP="00FB04B8">
            <w:pPr>
              <w:snapToGrid w:val="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Board/ University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44667E8" w14:textId="77777777" w:rsidR="00642D00" w:rsidRDefault="00642D00" w:rsidP="00FB04B8">
            <w:pPr>
              <w:snapToGrid w:val="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Year of passing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C0D1509" w14:textId="77777777" w:rsidR="00642D00" w:rsidRDefault="00642D00" w:rsidP="00FB04B8">
            <w:pPr>
              <w:snapToGrid w:val="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(%/CGPA) Secured</w:t>
            </w:r>
          </w:p>
        </w:tc>
      </w:tr>
      <w:tr w:rsidR="00642D00" w14:paraId="370A3A25" w14:textId="77777777" w:rsidTr="00FB04B8">
        <w:trPr>
          <w:trHeight w:val="577"/>
        </w:trPr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2A95DD4" w14:textId="77777777" w:rsidR="00642D00" w:rsidRDefault="00642D00" w:rsidP="00FB04B8">
            <w:pPr>
              <w:snapToGrid w:val="0"/>
              <w:jc w:val="center"/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Bachelor of Computer science</w:t>
            </w:r>
          </w:p>
          <w:p w14:paraId="66817172" w14:textId="77777777" w:rsidR="00642D00" w:rsidRDefault="00642D00" w:rsidP="00FB04B8">
            <w:pPr>
              <w:snapToGrid w:val="0"/>
              <w:jc w:val="center"/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(BSC)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E9FDC1" w14:textId="77777777" w:rsidR="00642D00" w:rsidRDefault="00642D00" w:rsidP="00FB04B8">
            <w:pPr>
              <w:snapToGrid w:val="0"/>
              <w:spacing w:after="120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  <w:lang w:val="en-GB"/>
              </w:rPr>
              <w:t>Arulmigu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GB"/>
              </w:rPr>
              <w:t>Pannirupidi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GB"/>
              </w:rPr>
              <w:t>Ayyan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College of Arts &amp; Science, </w:t>
            </w:r>
            <w:proofErr w:type="spellStart"/>
            <w:proofErr w:type="gramStart"/>
            <w:r>
              <w:rPr>
                <w:rFonts w:ascii="Verdana" w:hAnsi="Verdana"/>
                <w:sz w:val="20"/>
                <w:szCs w:val="20"/>
                <w:lang w:val="en-GB"/>
              </w:rPr>
              <w:t>Nanguneri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GB"/>
              </w:rPr>
              <w:t>..</w:t>
            </w:r>
            <w:proofErr w:type="spellStart"/>
            <w:proofErr w:type="gramEnd"/>
            <w:r>
              <w:rPr>
                <w:rFonts w:ascii="Verdana" w:hAnsi="Verdana"/>
                <w:sz w:val="20"/>
                <w:szCs w:val="20"/>
                <w:lang w:val="en-GB"/>
              </w:rPr>
              <w:t>manonmaniam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GB"/>
              </w:rPr>
              <w:t>sundaranar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university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B898B3" w14:textId="77777777" w:rsidR="00642D00" w:rsidRDefault="00642D00" w:rsidP="00FB04B8">
            <w:pPr>
              <w:snapToGrid w:val="0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Manonmanium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Sundharanar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     University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C6DEB8" w14:textId="77777777" w:rsidR="00642D00" w:rsidRDefault="00642D00" w:rsidP="00FB04B8">
            <w:pPr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2010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5B34ED" w14:textId="77777777" w:rsidR="00642D00" w:rsidRDefault="00642D00" w:rsidP="00FB04B8">
            <w:pPr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60.04</w:t>
            </w:r>
          </w:p>
        </w:tc>
      </w:tr>
      <w:tr w:rsidR="00642D00" w14:paraId="62A8689E" w14:textId="77777777" w:rsidTr="00FB04B8">
        <w:trPr>
          <w:trHeight w:val="607"/>
        </w:trPr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E657350" w14:textId="77777777" w:rsidR="00642D00" w:rsidRDefault="00642D00" w:rsidP="00FB04B8">
            <w:pPr>
              <w:snapToGrid w:val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XII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057DAF" w14:textId="77777777" w:rsidR="00642D00" w:rsidRDefault="00642D00" w:rsidP="00FB04B8">
            <w:pPr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Sankar Reddiar Govt Higher Secondary School,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Nanguneri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B37034" w14:textId="77777777" w:rsidR="00642D00" w:rsidRDefault="00642D00" w:rsidP="00FB04B8">
            <w:pPr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State Board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E43543" w14:textId="77777777" w:rsidR="00642D00" w:rsidRDefault="00642D00" w:rsidP="00FB04B8">
            <w:pPr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2006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DC11EC" w14:textId="77777777" w:rsidR="00642D00" w:rsidRDefault="00642D00" w:rsidP="00FB04B8">
            <w:pPr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79</w:t>
            </w:r>
          </w:p>
        </w:tc>
      </w:tr>
      <w:tr w:rsidR="00642D00" w14:paraId="7E082337" w14:textId="77777777" w:rsidTr="00FB04B8">
        <w:trPr>
          <w:trHeight w:val="607"/>
        </w:trPr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1C26616" w14:textId="77777777" w:rsidR="00642D00" w:rsidRDefault="00642D00" w:rsidP="00FB04B8">
            <w:pPr>
              <w:snapToGrid w:val="0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</w:t>
            </w: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D36163" w14:textId="77777777" w:rsidR="00642D00" w:rsidRDefault="00642D00" w:rsidP="00FB04B8">
            <w:pPr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Sankar Reddiar Govt Higher Secondary School,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Nanguneri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4BF57F" w14:textId="77777777" w:rsidR="00642D00" w:rsidRDefault="00642D00" w:rsidP="00FB04B8">
            <w:pPr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State Board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15DD81" w14:textId="77777777" w:rsidR="00642D00" w:rsidRDefault="00642D00" w:rsidP="00FB04B8">
            <w:pPr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DF8BEF" w14:textId="77777777" w:rsidR="00642D00" w:rsidRDefault="00642D00" w:rsidP="00FB04B8">
            <w:pPr>
              <w:snapToGrid w:val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65.8</w:t>
            </w:r>
          </w:p>
        </w:tc>
      </w:tr>
    </w:tbl>
    <w:p w14:paraId="7ED50728" w14:textId="77777777" w:rsidR="00642D00" w:rsidRPr="00D20F1C" w:rsidRDefault="00642D00" w:rsidP="00D20F1C">
      <w:pPr>
        <w:spacing w:after="200" w:line="276" w:lineRule="auto"/>
        <w:rPr>
          <w:rFonts w:ascii="Verdana" w:hAnsi="Verdana"/>
          <w:sz w:val="20"/>
          <w:szCs w:val="20"/>
          <w:lang w:val="en-GB"/>
        </w:rPr>
      </w:pPr>
    </w:p>
    <w:p w14:paraId="63D208F4" w14:textId="77777777" w:rsidR="001547FE" w:rsidRDefault="001547FE" w:rsidP="00B705E2">
      <w:pPr>
        <w:spacing w:line="276" w:lineRule="auto"/>
        <w:jc w:val="both"/>
        <w:rPr>
          <w:rStyle w:val="Character-Bold"/>
          <w:rFonts w:ascii="Verdana" w:hAnsi="Verdana"/>
          <w:b w:val="0"/>
          <w:color w:val="000000"/>
          <w:sz w:val="20"/>
          <w:szCs w:val="20"/>
        </w:rPr>
      </w:pPr>
    </w:p>
    <w:p w14:paraId="0BAE6777" w14:textId="77777777" w:rsidR="00B705E2" w:rsidRDefault="00B705E2" w:rsidP="00B705E2">
      <w:pPr>
        <w:spacing w:line="276" w:lineRule="auto"/>
        <w:jc w:val="both"/>
        <w:rPr>
          <w:rStyle w:val="Character-Bold"/>
          <w:rFonts w:ascii="Verdana" w:hAnsi="Verdana"/>
          <w:b w:val="0"/>
          <w:color w:val="000000"/>
          <w:sz w:val="20"/>
          <w:szCs w:val="20"/>
        </w:rPr>
      </w:pPr>
    </w:p>
    <w:p w14:paraId="3CC3E625" w14:textId="77777777" w:rsidR="00B705E2" w:rsidRPr="009C02BB" w:rsidRDefault="00B705E2" w:rsidP="00B705E2">
      <w:pPr>
        <w:spacing w:line="276" w:lineRule="auto"/>
        <w:jc w:val="both"/>
        <w:rPr>
          <w:rFonts w:ascii="Verdana" w:hAnsi="Verdana"/>
          <w:color w:val="000000"/>
          <w:sz w:val="20"/>
          <w:szCs w:val="20"/>
        </w:rPr>
      </w:pPr>
    </w:p>
    <w:p w14:paraId="4260EFD5" w14:textId="77777777" w:rsidR="00204EF7" w:rsidRDefault="00204EF7">
      <w:pPr>
        <w:jc w:val="center"/>
        <w:rPr>
          <w:rFonts w:ascii="Verdana" w:hAnsi="Verdana" w:cs="Arial"/>
          <w:b/>
          <w:color w:val="000080"/>
          <w:sz w:val="20"/>
          <w:szCs w:val="20"/>
        </w:rPr>
      </w:pPr>
      <w:r>
        <w:rPr>
          <w:rFonts w:ascii="Verdana" w:hAnsi="Verdana" w:cs="Arial"/>
          <w:b/>
          <w:color w:val="000080"/>
          <w:sz w:val="20"/>
          <w:szCs w:val="20"/>
        </w:rPr>
        <w:t>Declaration</w:t>
      </w:r>
    </w:p>
    <w:p w14:paraId="1BDDA8C8" w14:textId="77777777" w:rsidR="00204EF7" w:rsidRDefault="00204EF7">
      <w:pPr>
        <w:rPr>
          <w:rFonts w:ascii="Verdana" w:hAnsi="Verdana" w:cs="Arial"/>
          <w:color w:val="000000"/>
          <w:sz w:val="20"/>
          <w:szCs w:val="20"/>
        </w:rPr>
      </w:pPr>
    </w:p>
    <w:p w14:paraId="21A0B170" w14:textId="77777777" w:rsidR="00204EF7" w:rsidRDefault="00204EF7">
      <w:pPr>
        <w:pStyle w:val="BodyText"/>
        <w:rPr>
          <w:rFonts w:ascii="Verdana" w:hAnsi="Verdana" w:cs="Arial"/>
          <w:color w:val="000000"/>
        </w:rPr>
      </w:pPr>
      <w:r>
        <w:rPr>
          <w:rFonts w:ascii="Verdana" w:hAnsi="Verdana" w:cs="Arial"/>
          <w:color w:val="000000"/>
        </w:rPr>
        <w:t>I solemnly declare that the statements made by me in this form are correct to the best of my knowledge and belief.</w:t>
      </w:r>
      <w:r>
        <w:rPr>
          <w:rFonts w:ascii="Verdana" w:hAnsi="Verdana" w:cs="Arial"/>
          <w:color w:val="000000"/>
        </w:rPr>
        <w:br/>
      </w:r>
      <w:r>
        <w:rPr>
          <w:rFonts w:ascii="Verdana" w:hAnsi="Verdana" w:cs="Arial"/>
          <w:color w:val="000000"/>
        </w:rPr>
        <w:br/>
        <w:t xml:space="preserve">Date: </w:t>
      </w:r>
      <w:r>
        <w:rPr>
          <w:rFonts w:ascii="Verdana" w:hAnsi="Verdana" w:cs="Arial"/>
          <w:color w:val="000000"/>
        </w:rPr>
        <w:br/>
      </w:r>
    </w:p>
    <w:p w14:paraId="2CC3D2AE" w14:textId="77777777" w:rsidR="00204EF7" w:rsidRDefault="00204EF7">
      <w:pPr>
        <w:pStyle w:val="BodyText"/>
        <w:rPr>
          <w:rFonts w:ascii="Verdana" w:hAnsi="Verdana" w:cs="Arial"/>
          <w:color w:val="000000"/>
        </w:rPr>
      </w:pPr>
      <w:r>
        <w:rPr>
          <w:rFonts w:ascii="Verdana" w:hAnsi="Verdana" w:cs="Arial"/>
          <w:color w:val="000000"/>
        </w:rPr>
        <w:t>Place:                                                                                                            Perumal M</w:t>
      </w:r>
    </w:p>
    <w:p w14:paraId="6F763181" w14:textId="77777777" w:rsidR="00204EF7" w:rsidRDefault="00204EF7">
      <w:pPr>
        <w:pStyle w:val="BodyText"/>
        <w:rPr>
          <w:rFonts w:ascii="Verdana" w:hAnsi="Verdana"/>
          <w:b/>
          <w:bCs/>
        </w:rPr>
      </w:pPr>
    </w:p>
    <w:sectPr w:rsidR="00204EF7">
      <w:pgSz w:w="12240" w:h="15840"/>
      <w:pgMar w:top="776" w:right="1080" w:bottom="864" w:left="132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A8653" w14:textId="77777777" w:rsidR="00D55A06" w:rsidRDefault="00D55A06" w:rsidP="00925966">
      <w:r>
        <w:separator/>
      </w:r>
    </w:p>
  </w:endnote>
  <w:endnote w:type="continuationSeparator" w:id="0">
    <w:p w14:paraId="2E5008FA" w14:textId="77777777" w:rsidR="00D55A06" w:rsidRDefault="00D55A06" w:rsidP="00925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OpenSymbol">
    <w:altName w:val="Arial Unicode MS"/>
    <w:charset w:val="8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414DE" w14:textId="77777777" w:rsidR="00D55A06" w:rsidRDefault="00D55A06" w:rsidP="00925966">
      <w:r>
        <w:separator/>
      </w:r>
    </w:p>
  </w:footnote>
  <w:footnote w:type="continuationSeparator" w:id="0">
    <w:p w14:paraId="59854312" w14:textId="77777777" w:rsidR="00D55A06" w:rsidRDefault="00D55A06" w:rsidP="00925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Heading10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sz w:val="24"/>
        <w:szCs w:val="24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C5B3DE5"/>
    <w:multiLevelType w:val="hybridMultilevel"/>
    <w:tmpl w:val="397CD632"/>
    <w:lvl w:ilvl="0" w:tplc="B888E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956F2"/>
    <w:multiLevelType w:val="hybridMultilevel"/>
    <w:tmpl w:val="890E89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AE0228"/>
    <w:multiLevelType w:val="hybridMultilevel"/>
    <w:tmpl w:val="4E941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A55540"/>
    <w:multiLevelType w:val="hybridMultilevel"/>
    <w:tmpl w:val="0F3CCAC8"/>
    <w:lvl w:ilvl="0" w:tplc="8FCA9E86">
      <w:start w:val="2"/>
      <w:numFmt w:val="decimal"/>
      <w:lvlText w:val="%1."/>
      <w:lvlJc w:val="left"/>
      <w:pPr>
        <w:ind w:left="792" w:hanging="360"/>
      </w:pPr>
      <w:rPr>
        <w:rFonts w:ascii="Verdana" w:eastAsia="Calibri" w:hAnsi="Verdan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2A4E22CD"/>
    <w:multiLevelType w:val="hybridMultilevel"/>
    <w:tmpl w:val="EF0E9B62"/>
    <w:lvl w:ilvl="0" w:tplc="72DE2F7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7358EA"/>
    <w:multiLevelType w:val="hybridMultilevel"/>
    <w:tmpl w:val="9760D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52CEF"/>
    <w:multiLevelType w:val="hybridMultilevel"/>
    <w:tmpl w:val="3326C3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F7574F"/>
    <w:multiLevelType w:val="hybridMultilevel"/>
    <w:tmpl w:val="66820382"/>
    <w:lvl w:ilvl="0" w:tplc="B888E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32E21"/>
    <w:multiLevelType w:val="single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 w15:restartNumberingAfterBreak="0">
    <w:nsid w:val="3F293F0C"/>
    <w:multiLevelType w:val="hybridMultilevel"/>
    <w:tmpl w:val="D1204A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D7295B"/>
    <w:multiLevelType w:val="hybridMultilevel"/>
    <w:tmpl w:val="E77C3BCC"/>
    <w:lvl w:ilvl="0" w:tplc="22CC3D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3C528C8"/>
    <w:multiLevelType w:val="hybridMultilevel"/>
    <w:tmpl w:val="83F4BEB4"/>
    <w:lvl w:ilvl="0" w:tplc="72DE2F7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66345B"/>
    <w:multiLevelType w:val="hybridMultilevel"/>
    <w:tmpl w:val="4D18EDD8"/>
    <w:lvl w:ilvl="0" w:tplc="3C4A625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C1760EA"/>
    <w:multiLevelType w:val="hybridMultilevel"/>
    <w:tmpl w:val="9B30E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316C2F"/>
    <w:multiLevelType w:val="hybridMultilevel"/>
    <w:tmpl w:val="2A00C9B2"/>
    <w:lvl w:ilvl="0" w:tplc="22CC3D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3B0D7C"/>
    <w:multiLevelType w:val="hybridMultilevel"/>
    <w:tmpl w:val="0560A6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6801D7"/>
    <w:multiLevelType w:val="hybridMultilevel"/>
    <w:tmpl w:val="9E34B3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BFF7319"/>
    <w:multiLevelType w:val="hybridMultilevel"/>
    <w:tmpl w:val="D354F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A0749F"/>
    <w:multiLevelType w:val="hybridMultilevel"/>
    <w:tmpl w:val="08143B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E0F0878"/>
    <w:multiLevelType w:val="hybridMultilevel"/>
    <w:tmpl w:val="3BCC93C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CD18DC"/>
    <w:multiLevelType w:val="hybridMultilevel"/>
    <w:tmpl w:val="C6A40C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98652978">
    <w:abstractNumId w:val="0"/>
  </w:num>
  <w:num w:numId="2" w16cid:durableId="930312700">
    <w:abstractNumId w:val="1"/>
  </w:num>
  <w:num w:numId="3" w16cid:durableId="1034309014">
    <w:abstractNumId w:val="2"/>
  </w:num>
  <w:num w:numId="4" w16cid:durableId="1179540521">
    <w:abstractNumId w:val="3"/>
  </w:num>
  <w:num w:numId="5" w16cid:durableId="592007271">
    <w:abstractNumId w:val="4"/>
  </w:num>
  <w:num w:numId="6" w16cid:durableId="699820617">
    <w:abstractNumId w:val="5"/>
  </w:num>
  <w:num w:numId="7" w16cid:durableId="1491946522">
    <w:abstractNumId w:val="6"/>
  </w:num>
  <w:num w:numId="8" w16cid:durableId="746345551">
    <w:abstractNumId w:val="11"/>
  </w:num>
  <w:num w:numId="9" w16cid:durableId="1360860973">
    <w:abstractNumId w:val="20"/>
  </w:num>
  <w:num w:numId="10" w16cid:durableId="1565991379">
    <w:abstractNumId w:val="18"/>
  </w:num>
  <w:num w:numId="11" w16cid:durableId="382295410">
    <w:abstractNumId w:val="16"/>
  </w:num>
  <w:num w:numId="12" w16cid:durableId="75514702">
    <w:abstractNumId w:val="24"/>
  </w:num>
  <w:num w:numId="13" w16cid:durableId="641810540">
    <w:abstractNumId w:val="8"/>
  </w:num>
  <w:num w:numId="14" w16cid:durableId="2070178825">
    <w:abstractNumId w:val="12"/>
  </w:num>
  <w:num w:numId="15" w16cid:durableId="1185555344">
    <w:abstractNumId w:val="10"/>
  </w:num>
  <w:num w:numId="16" w16cid:durableId="1314291554">
    <w:abstractNumId w:val="7"/>
  </w:num>
  <w:num w:numId="17" w16cid:durableId="1782652918">
    <w:abstractNumId w:val="19"/>
  </w:num>
  <w:num w:numId="18" w16cid:durableId="16465053">
    <w:abstractNumId w:val="0"/>
  </w:num>
  <w:num w:numId="19" w16cid:durableId="560293522">
    <w:abstractNumId w:val="0"/>
  </w:num>
  <w:num w:numId="20" w16cid:durableId="2019041052">
    <w:abstractNumId w:val="0"/>
  </w:num>
  <w:num w:numId="21" w16cid:durableId="412319046">
    <w:abstractNumId w:val="0"/>
  </w:num>
  <w:num w:numId="22" w16cid:durableId="2104254912">
    <w:abstractNumId w:val="0"/>
  </w:num>
  <w:num w:numId="23" w16cid:durableId="1839493955">
    <w:abstractNumId w:val="15"/>
  </w:num>
  <w:num w:numId="24" w16cid:durableId="974482904">
    <w:abstractNumId w:val="0"/>
  </w:num>
  <w:num w:numId="25" w16cid:durableId="488713599">
    <w:abstractNumId w:val="13"/>
  </w:num>
  <w:num w:numId="26" w16cid:durableId="745345938">
    <w:abstractNumId w:val="27"/>
  </w:num>
  <w:num w:numId="27" w16cid:durableId="1203831866">
    <w:abstractNumId w:val="14"/>
  </w:num>
  <w:num w:numId="28" w16cid:durableId="150366710">
    <w:abstractNumId w:val="9"/>
  </w:num>
  <w:num w:numId="29" w16cid:durableId="1116367136">
    <w:abstractNumId w:val="17"/>
  </w:num>
  <w:num w:numId="30" w16cid:durableId="1496411291">
    <w:abstractNumId w:val="21"/>
  </w:num>
  <w:num w:numId="31" w16cid:durableId="1150633343">
    <w:abstractNumId w:val="23"/>
  </w:num>
  <w:num w:numId="32" w16cid:durableId="676348368">
    <w:abstractNumId w:val="25"/>
  </w:num>
  <w:num w:numId="33" w16cid:durableId="1964916910">
    <w:abstractNumId w:val="26"/>
  </w:num>
  <w:num w:numId="34" w16cid:durableId="7081434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9BD"/>
    <w:rsid w:val="00006FB8"/>
    <w:rsid w:val="000252EF"/>
    <w:rsid w:val="00026CFB"/>
    <w:rsid w:val="00034B44"/>
    <w:rsid w:val="00051613"/>
    <w:rsid w:val="00052407"/>
    <w:rsid w:val="00064B2A"/>
    <w:rsid w:val="00070344"/>
    <w:rsid w:val="00074D48"/>
    <w:rsid w:val="00084658"/>
    <w:rsid w:val="0009512A"/>
    <w:rsid w:val="00095F91"/>
    <w:rsid w:val="00097647"/>
    <w:rsid w:val="000976C1"/>
    <w:rsid w:val="000B2200"/>
    <w:rsid w:val="000F32CA"/>
    <w:rsid w:val="000F7462"/>
    <w:rsid w:val="001000AF"/>
    <w:rsid w:val="00105A7B"/>
    <w:rsid w:val="00126B5C"/>
    <w:rsid w:val="00130E54"/>
    <w:rsid w:val="0013207E"/>
    <w:rsid w:val="00145D98"/>
    <w:rsid w:val="00147F3D"/>
    <w:rsid w:val="00153C75"/>
    <w:rsid w:val="001547FE"/>
    <w:rsid w:val="001611C8"/>
    <w:rsid w:val="001C7CFD"/>
    <w:rsid w:val="001D3A69"/>
    <w:rsid w:val="001E002E"/>
    <w:rsid w:val="00204EF7"/>
    <w:rsid w:val="00212760"/>
    <w:rsid w:val="002175D0"/>
    <w:rsid w:val="002252CD"/>
    <w:rsid w:val="00225F81"/>
    <w:rsid w:val="002D3ABB"/>
    <w:rsid w:val="002E54DC"/>
    <w:rsid w:val="003877C0"/>
    <w:rsid w:val="00392F9C"/>
    <w:rsid w:val="003B1820"/>
    <w:rsid w:val="003B48DF"/>
    <w:rsid w:val="003C24D5"/>
    <w:rsid w:val="003D4266"/>
    <w:rsid w:val="004304F9"/>
    <w:rsid w:val="004640F6"/>
    <w:rsid w:val="004A2E8D"/>
    <w:rsid w:val="004A7482"/>
    <w:rsid w:val="004F51F1"/>
    <w:rsid w:val="005123A6"/>
    <w:rsid w:val="0053284E"/>
    <w:rsid w:val="00532942"/>
    <w:rsid w:val="0053418D"/>
    <w:rsid w:val="00556395"/>
    <w:rsid w:val="00570BB3"/>
    <w:rsid w:val="00584825"/>
    <w:rsid w:val="005923C2"/>
    <w:rsid w:val="005A1792"/>
    <w:rsid w:val="005A32CF"/>
    <w:rsid w:val="005A67ED"/>
    <w:rsid w:val="005B0698"/>
    <w:rsid w:val="005D2994"/>
    <w:rsid w:val="005D7525"/>
    <w:rsid w:val="00607B90"/>
    <w:rsid w:val="00610268"/>
    <w:rsid w:val="0061334D"/>
    <w:rsid w:val="00613C90"/>
    <w:rsid w:val="006330C5"/>
    <w:rsid w:val="00642D00"/>
    <w:rsid w:val="006577E4"/>
    <w:rsid w:val="006779EA"/>
    <w:rsid w:val="00695D23"/>
    <w:rsid w:val="006B21E3"/>
    <w:rsid w:val="006D4DE5"/>
    <w:rsid w:val="006F1860"/>
    <w:rsid w:val="007812D4"/>
    <w:rsid w:val="007A1903"/>
    <w:rsid w:val="007C1265"/>
    <w:rsid w:val="007C2023"/>
    <w:rsid w:val="007D3BC6"/>
    <w:rsid w:val="007E2C64"/>
    <w:rsid w:val="00822EBE"/>
    <w:rsid w:val="00833832"/>
    <w:rsid w:val="00875F0E"/>
    <w:rsid w:val="008858F0"/>
    <w:rsid w:val="008D2A86"/>
    <w:rsid w:val="008D6BEE"/>
    <w:rsid w:val="008F487C"/>
    <w:rsid w:val="009137D0"/>
    <w:rsid w:val="00925966"/>
    <w:rsid w:val="0093751F"/>
    <w:rsid w:val="0098011F"/>
    <w:rsid w:val="00985A27"/>
    <w:rsid w:val="009A17AA"/>
    <w:rsid w:val="009C02BB"/>
    <w:rsid w:val="009D6646"/>
    <w:rsid w:val="009D6E4D"/>
    <w:rsid w:val="00A0614C"/>
    <w:rsid w:val="00A34F70"/>
    <w:rsid w:val="00A35462"/>
    <w:rsid w:val="00A36F2E"/>
    <w:rsid w:val="00A44691"/>
    <w:rsid w:val="00A63F19"/>
    <w:rsid w:val="00A737E8"/>
    <w:rsid w:val="00A80068"/>
    <w:rsid w:val="00A91CB1"/>
    <w:rsid w:val="00A94936"/>
    <w:rsid w:val="00AA6EBF"/>
    <w:rsid w:val="00AC3755"/>
    <w:rsid w:val="00AE2A41"/>
    <w:rsid w:val="00AE48E2"/>
    <w:rsid w:val="00AE7EE2"/>
    <w:rsid w:val="00AF0ECA"/>
    <w:rsid w:val="00B12783"/>
    <w:rsid w:val="00B169A9"/>
    <w:rsid w:val="00B30765"/>
    <w:rsid w:val="00B46402"/>
    <w:rsid w:val="00B51260"/>
    <w:rsid w:val="00B705E2"/>
    <w:rsid w:val="00B83253"/>
    <w:rsid w:val="00B86911"/>
    <w:rsid w:val="00B94F23"/>
    <w:rsid w:val="00BA6776"/>
    <w:rsid w:val="00BC23DD"/>
    <w:rsid w:val="00BD2A9F"/>
    <w:rsid w:val="00BD5D7D"/>
    <w:rsid w:val="00BE72F6"/>
    <w:rsid w:val="00C03FC0"/>
    <w:rsid w:val="00C1547C"/>
    <w:rsid w:val="00C22E86"/>
    <w:rsid w:val="00C24023"/>
    <w:rsid w:val="00C41FE3"/>
    <w:rsid w:val="00C446D8"/>
    <w:rsid w:val="00C459D7"/>
    <w:rsid w:val="00C54B01"/>
    <w:rsid w:val="00C80E5F"/>
    <w:rsid w:val="00CC3DD2"/>
    <w:rsid w:val="00CC43E5"/>
    <w:rsid w:val="00CE19BD"/>
    <w:rsid w:val="00CF7220"/>
    <w:rsid w:val="00D20F1C"/>
    <w:rsid w:val="00D227E9"/>
    <w:rsid w:val="00D23443"/>
    <w:rsid w:val="00D34D5C"/>
    <w:rsid w:val="00D3581F"/>
    <w:rsid w:val="00D36707"/>
    <w:rsid w:val="00D36B62"/>
    <w:rsid w:val="00D55A06"/>
    <w:rsid w:val="00D57E40"/>
    <w:rsid w:val="00D61E0B"/>
    <w:rsid w:val="00D62D99"/>
    <w:rsid w:val="00D656D6"/>
    <w:rsid w:val="00D74DDB"/>
    <w:rsid w:val="00D92E9D"/>
    <w:rsid w:val="00DA46C6"/>
    <w:rsid w:val="00E35999"/>
    <w:rsid w:val="00E37234"/>
    <w:rsid w:val="00E43431"/>
    <w:rsid w:val="00E45734"/>
    <w:rsid w:val="00E4656A"/>
    <w:rsid w:val="00E504BA"/>
    <w:rsid w:val="00E52BA1"/>
    <w:rsid w:val="00E61D77"/>
    <w:rsid w:val="00E9014A"/>
    <w:rsid w:val="00EA29F6"/>
    <w:rsid w:val="00EB0E48"/>
    <w:rsid w:val="00EB71A6"/>
    <w:rsid w:val="00ED2073"/>
    <w:rsid w:val="00F02E40"/>
    <w:rsid w:val="00F03656"/>
    <w:rsid w:val="00F2049A"/>
    <w:rsid w:val="00F20D3B"/>
    <w:rsid w:val="00F21367"/>
    <w:rsid w:val="00F35B7B"/>
    <w:rsid w:val="00F476AA"/>
    <w:rsid w:val="00F82FE7"/>
    <w:rsid w:val="00FB3F0E"/>
    <w:rsid w:val="00FC348E"/>
    <w:rsid w:val="00FD00F7"/>
    <w:rsid w:val="00FD0E7F"/>
    <w:rsid w:val="00FD3CAE"/>
    <w:rsid w:val="00FD4252"/>
    <w:rsid w:val="00FD6226"/>
    <w:rsid w:val="00FE02D1"/>
    <w:rsid w:val="00FE7C69"/>
    <w:rsid w:val="00FF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D24DFA"/>
  <w15:chartTrackingRefBased/>
  <w15:docId w15:val="{D4E532DD-A4AB-4C50-A9C4-386CF155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Cs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before="60" w:after="60"/>
      <w:jc w:val="both"/>
      <w:outlineLvl w:val="3"/>
    </w:pPr>
    <w:rPr>
      <w:rFonts w:ascii="Arial" w:hAnsi="Arial"/>
      <w:b/>
      <w:spacing w:val="-3"/>
      <w:szCs w:val="20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left" w:pos="5130"/>
      </w:tabs>
      <w:spacing w:before="60" w:after="60"/>
      <w:ind w:left="3510" w:firstLine="0"/>
      <w:jc w:val="both"/>
      <w:outlineLvl w:val="4"/>
    </w:pPr>
    <w:rPr>
      <w:rFonts w:ascii="Arial" w:hAnsi="Arial"/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line="240" w:lineRule="atLeast"/>
      <w:jc w:val="both"/>
      <w:outlineLvl w:val="6"/>
    </w:pPr>
    <w:rPr>
      <w:bCs/>
      <w:i/>
      <w:iCs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b/>
      <w:sz w:val="22"/>
      <w:szCs w:val="20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jc w:val="both"/>
      <w:outlineLvl w:val="8"/>
    </w:pPr>
    <w:rPr>
      <w:rFonts w:ascii="Verdana" w:hAnsi="Verdan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hruti" w:hAnsi="Shruti"/>
      <w:b w:val="0"/>
      <w:bCs w:val="0"/>
      <w:sz w:val="24"/>
      <w:szCs w:val="24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6z0">
    <w:name w:val="WW8Num6z0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hAnsi="Wingdings"/>
      <w:color w:val="808080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-DefaultParagraphFont">
    <w:name w:val="WW-Default Paragraph Font"/>
  </w:style>
  <w:style w:type="character" w:customStyle="1" w:styleId="WW-Absatz-Standardschriftart11">
    <w:name w:val="WW-Absatz-Standardschriftart11"/>
  </w:style>
  <w:style w:type="character" w:customStyle="1" w:styleId="WW-DefaultParagraphFont1">
    <w:name w:val="WW-Default Paragraph Font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2z0">
    <w:name w:val="WW8Num2z0"/>
    <w:rPr>
      <w:rFonts w:ascii="Wingdings" w:hAnsi="Wingdings"/>
    </w:rPr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8Num1z0">
    <w:name w:val="WW8Num1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Times New Roman"/>
    </w:rPr>
  </w:style>
  <w:style w:type="character" w:customStyle="1" w:styleId="WW8Num2z3">
    <w:name w:val="WW8Num2z3"/>
    <w:rPr>
      <w:rFonts w:ascii="Symbol" w:hAnsi="Symbol" w:cs="Times New Roman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Times New Roman"/>
    </w:rPr>
  </w:style>
  <w:style w:type="character" w:customStyle="1" w:styleId="WW8Num5z3">
    <w:name w:val="WW8Num5z3"/>
    <w:rPr>
      <w:rFonts w:ascii="Symbol" w:hAnsi="Symbol" w:cs="Times New Roman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Times New Roman"/>
    </w:rPr>
  </w:style>
  <w:style w:type="character" w:customStyle="1" w:styleId="WW8Num6z3">
    <w:name w:val="WW8Num6z3"/>
    <w:rPr>
      <w:rFonts w:ascii="Symbol" w:hAnsi="Symbol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Times New Roman"/>
    </w:rPr>
  </w:style>
  <w:style w:type="character" w:customStyle="1" w:styleId="WW8Num23z3">
    <w:name w:val="WW8Num23z3"/>
    <w:rPr>
      <w:rFonts w:ascii="Symbol" w:hAnsi="Symbol" w:cs="Times New Roman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Wingdings" w:hAnsi="Wingdings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Times New Roman"/>
    </w:rPr>
  </w:style>
  <w:style w:type="character" w:customStyle="1" w:styleId="WW8Num26z3">
    <w:name w:val="WW8Num26z3"/>
    <w:rPr>
      <w:rFonts w:ascii="Symbol" w:hAnsi="Symbol" w:cs="Times New Roman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-DefaultParagraphFont11">
    <w:name w:val="WW-Default Paragraph Font11"/>
  </w:style>
  <w:style w:type="character" w:styleId="PageNumber">
    <w:name w:val="page number"/>
    <w:basedOn w:val="WW-DefaultParagraphFont11"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ing1Char">
    <w:name w:val="Heading 1 Char"/>
    <w:rPr>
      <w:rFonts w:ascii="Arial" w:hAnsi="Arial"/>
      <w:b/>
      <w:kern w:val="1"/>
      <w:sz w:val="28"/>
      <w:lang w:val="en-US" w:eastAsia="ar-SA" w:bidi="ar-SA"/>
    </w:rPr>
  </w:style>
  <w:style w:type="character" w:customStyle="1" w:styleId="Character-Bold">
    <w:name w:val="Character-Bold"/>
    <w:rPr>
      <w:rFonts w:ascii="Arial Narrow" w:hAnsi="Arial Narrow"/>
      <w:b/>
      <w:sz w:val="22"/>
    </w:rPr>
  </w:style>
  <w:style w:type="character" w:customStyle="1" w:styleId="NormalWebChar">
    <w:name w:val="Normal (Web) Char"/>
    <w:rPr>
      <w:rFonts w:ascii="Arial Unicode MS" w:eastAsia="Arial Unicode MS" w:hAnsi="Arial Unicode MS" w:cs="Arial Unicode MS"/>
      <w:color w:val="000000"/>
      <w:sz w:val="24"/>
      <w:szCs w:val="24"/>
      <w:lang w:val="en-US" w:eastAsia="ar-SA" w:bidi="ar-SA"/>
    </w:rPr>
  </w:style>
  <w:style w:type="character" w:customStyle="1" w:styleId="profileinputlabel">
    <w:name w:val="profileinputlabel"/>
    <w:basedOn w:val="WW-DefaultParagraphFont11"/>
  </w:style>
  <w:style w:type="character" w:customStyle="1" w:styleId="BodytextChar">
    <w:name w:val="Bodytext Char"/>
    <w:rPr>
      <w:rFonts w:ascii="Arial" w:hAnsi="Arial"/>
      <w:lang w:val="en-US" w:eastAsia="ar-SA" w:bidi="ar-SA"/>
    </w:rPr>
  </w:style>
  <w:style w:type="character" w:customStyle="1" w:styleId="BodyTextChar0">
    <w:name w:val="Body Text Char"/>
    <w:rPr>
      <w:lang w:val="en-US" w:eastAsia="ar-SA" w:bidi="ar-SA"/>
    </w:rPr>
  </w:style>
  <w:style w:type="character" w:customStyle="1" w:styleId="RTFNum21">
    <w:name w:val="RTF_Num 2 1"/>
    <w:rPr>
      <w:rFonts w:ascii="Times New Roman" w:hAnsi="Times New Roman" w:cs="Times New Roman"/>
      <w:sz w:val="24"/>
      <w:szCs w:val="24"/>
      <w:lang w:val="en-US"/>
    </w:rPr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RTFNum210">
    <w:name w:val="RTF_Num 2 10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  <w:rPr>
      <w:sz w:val="20"/>
      <w:szCs w:val="20"/>
    </w:rPr>
  </w:style>
  <w:style w:type="paragraph" w:styleId="List">
    <w:name w:val="List"/>
    <w:basedOn w:val="Normal"/>
    <w:pPr>
      <w:ind w:left="360" w:hanging="360"/>
    </w:pPr>
    <w:rPr>
      <w:sz w:val="20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Bullet">
    <w:name w:val="List Bullet"/>
    <w:basedOn w:val="Normal"/>
    <w:pPr>
      <w:numPr>
        <w:numId w:val="3"/>
      </w:numPr>
    </w:pPr>
    <w:rPr>
      <w:szCs w:val="20"/>
    </w:rPr>
  </w:style>
  <w:style w:type="paragraph" w:styleId="BodyText3">
    <w:name w:val="Body Text 3"/>
    <w:basedOn w:val="Normal"/>
    <w:pPr>
      <w:tabs>
        <w:tab w:val="left" w:pos="3870"/>
      </w:tabs>
      <w:jc w:val="both"/>
    </w:pPr>
    <w:rPr>
      <w:color w:val="000000"/>
      <w:sz w:val="22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2">
    <w:name w:val="Body Text 2"/>
    <w:basedOn w:val="Normal"/>
    <w:pPr>
      <w:jc w:val="both"/>
    </w:pPr>
    <w:rPr>
      <w:sz w:val="22"/>
    </w:rPr>
  </w:style>
  <w:style w:type="paragraph" w:customStyle="1" w:styleId="a5">
    <w:name w:val="a.5"/>
    <w:basedOn w:val="Normal"/>
    <w:pPr>
      <w:keepLines/>
      <w:ind w:left="360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5">
    <w:name w:val="Body .5"/>
    <w:basedOn w:val="Normal"/>
    <w:pPr>
      <w:tabs>
        <w:tab w:val="left" w:pos="324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</w:tabs>
      <w:spacing w:before="100"/>
    </w:pPr>
    <w:rPr>
      <w:rFonts w:ascii="Arial" w:hAnsi="Arial"/>
      <w:sz w:val="20"/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paragraph" w:customStyle="1" w:styleId="bullet1">
    <w:name w:val="bullet1"/>
    <w:basedOn w:val="Normal"/>
    <w:pPr>
      <w:numPr>
        <w:numId w:val="4"/>
      </w:numPr>
    </w:pPr>
    <w:rPr>
      <w:rFonts w:ascii="Arial" w:hAnsi="Arial"/>
      <w:sz w:val="22"/>
      <w:szCs w:val="20"/>
    </w:rPr>
  </w:style>
  <w:style w:type="paragraph" w:customStyle="1" w:styleId="Achievement">
    <w:name w:val="Achievement"/>
    <w:basedOn w:val="BodyText"/>
    <w:pPr>
      <w:tabs>
        <w:tab w:val="num" w:pos="360"/>
      </w:tabs>
      <w:spacing w:after="60" w:line="220" w:lineRule="atLeast"/>
      <w:ind w:left="360" w:hanging="360"/>
      <w:jc w:val="both"/>
    </w:pPr>
    <w:rPr>
      <w:rFonts w:ascii="Arial" w:hAnsi="Arial"/>
      <w:spacing w:val="-5"/>
    </w:rPr>
  </w:style>
  <w:style w:type="paragraph" w:styleId="Index3">
    <w:name w:val="index 3"/>
    <w:basedOn w:val="Normal"/>
    <w:next w:val="Normal"/>
    <w:pPr>
      <w:ind w:left="360"/>
      <w:jc w:val="both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pPr>
      <w:spacing w:before="280" w:after="280"/>
    </w:pPr>
    <w:rPr>
      <w:rFonts w:ascii="Arial Unicode MS" w:eastAsia="Arial Unicode MS" w:hAnsi="Arial Unicode MS" w:cs="Arial Unicode MS"/>
      <w:color w:val="000000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  <w:szCs w:val="20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Char">
    <w:name w:val="Char"/>
    <w:basedOn w:val="Normal"/>
    <w:pPr>
      <w:spacing w:after="160" w:line="240" w:lineRule="exact"/>
    </w:pPr>
    <w:rPr>
      <w:rFonts w:ascii="Verdana" w:hAnsi="Verdana"/>
      <w:sz w:val="20"/>
      <w:szCs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Bodytext0">
    <w:name w:val="Bodytext"/>
    <w:pPr>
      <w:widowControl w:val="0"/>
      <w:suppressAutoHyphens/>
      <w:spacing w:before="26" w:after="240" w:line="240" w:lineRule="atLeast"/>
      <w:ind w:left="1080" w:right="115"/>
      <w:jc w:val="both"/>
    </w:pPr>
    <w:rPr>
      <w:rFonts w:ascii="Arial" w:eastAsia="Arial" w:hAnsi="Arial"/>
      <w:lang w:val="en-US" w:eastAsia="ar-SA"/>
    </w:rPr>
  </w:style>
  <w:style w:type="paragraph" w:customStyle="1" w:styleId="WW-Default">
    <w:name w:val="WW-Default"/>
    <w:pPr>
      <w:suppressAutoHyphens/>
      <w:autoSpaceDE w:val="0"/>
    </w:pPr>
    <w:rPr>
      <w:rFonts w:eastAsia="Calibri"/>
      <w:color w:val="000000"/>
      <w:sz w:val="24"/>
      <w:szCs w:val="24"/>
      <w:lang w:val="en-IN" w:eastAsia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ing10">
    <w:name w:val="Heading 10"/>
    <w:basedOn w:val="Heading"/>
    <w:next w:val="BodyText"/>
    <w:pPr>
      <w:numPr>
        <w:numId w:val="2"/>
      </w:numPr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8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9E07E1-3C1F-4DE4-936D-0D5609EDB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1543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Bhaskar Engineer Profile</vt:lpstr>
    </vt:vector>
  </TitlesOfParts>
  <Company>Shipnet</Company>
  <LinksUpToDate>false</LinksUpToDate>
  <CharactersWithSpaces>10319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Bhaskar Engineer Profile</dc:title>
  <dc:subject/>
  <dc:creator>Bhaskar Engineer</dc:creator>
  <cp:keywords/>
  <cp:lastModifiedBy>mayandi, perumal</cp:lastModifiedBy>
  <cp:revision>4</cp:revision>
  <cp:lastPrinted>2018-04-12T13:08:00Z</cp:lastPrinted>
  <dcterms:created xsi:type="dcterms:W3CDTF">2023-04-07T06:07:00Z</dcterms:created>
  <dcterms:modified xsi:type="dcterms:W3CDTF">2023-04-07T06:33:00Z</dcterms:modified>
</cp:coreProperties>
</file>